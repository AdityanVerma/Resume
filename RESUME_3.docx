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2F1FE" w14:textId="713F7DEF" w:rsidR="007368AE" w:rsidRPr="007D5485" w:rsidRDefault="007368AE" w:rsidP="007368AE">
      <w:pPr>
        <w:jc w:val="center"/>
        <w:rPr>
          <w:rFonts w:asciiTheme="minorHAnsi" w:hAnsiTheme="minorHAnsi" w:cstheme="minorHAnsi"/>
          <w:b/>
          <w:bCs/>
          <w:color w:val="1F3864" w:themeColor="accent1" w:themeShade="80"/>
          <w:sz w:val="44"/>
          <w:szCs w:val="44"/>
          <w:lang w:val="en-US"/>
        </w:rPr>
      </w:pPr>
      <w:r w:rsidRPr="007D5485">
        <w:rPr>
          <w:rFonts w:asciiTheme="minorHAnsi" w:hAnsiTheme="minorHAnsi" w:cstheme="minorHAnsi"/>
          <w:b/>
          <w:bCs/>
          <w:color w:val="1F3864" w:themeColor="accent1" w:themeShade="80"/>
          <w:sz w:val="44"/>
          <w:szCs w:val="44"/>
          <w:lang w:val="en-US"/>
        </w:rPr>
        <w:t>ADITYAN VERMA</w:t>
      </w:r>
    </w:p>
    <w:p w14:paraId="2CE22876" w14:textId="56AC6475" w:rsidR="00A60FB6" w:rsidRDefault="007368AE" w:rsidP="00510F45">
      <w:pPr>
        <w:spacing w:after="240"/>
        <w:jc w:val="center"/>
        <w:rPr>
          <w:rStyle w:val="Hyperlink"/>
          <w:rFonts w:asciiTheme="minorHAnsi" w:hAnsiTheme="minorHAnsi" w:cstheme="minorHAnsi"/>
          <w:sz w:val="24"/>
          <w:szCs w:val="24"/>
          <w:lang w:val="en-US"/>
        </w:rPr>
      </w:pPr>
      <w:r w:rsidRPr="00BE2665">
        <w:rPr>
          <w:rFonts w:asciiTheme="minorHAnsi" w:hAnsiTheme="minorHAnsi" w:cstheme="minorHAnsi"/>
          <w:sz w:val="24"/>
          <w:szCs w:val="24"/>
          <w:lang w:val="en-US"/>
        </w:rPr>
        <w:t>+919310860121</w:t>
      </w:r>
      <w:r w:rsidR="00A60FB6">
        <w:rPr>
          <w:rFonts w:asciiTheme="minorHAnsi" w:hAnsiTheme="minorHAnsi" w:cstheme="minorHAnsi"/>
          <w:sz w:val="24"/>
          <w:szCs w:val="24"/>
          <w:lang w:val="en-US"/>
        </w:rPr>
        <w:t xml:space="preserve"> | </w:t>
      </w:r>
      <w:hyperlink r:id="rId8" w:history="1">
        <w:r w:rsidR="00A60FB6" w:rsidRPr="00503559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vermaadityan2004@gmail.com</w:t>
        </w:r>
      </w:hyperlink>
      <w:r w:rsidR="00A60FB6">
        <w:rPr>
          <w:rFonts w:asciiTheme="minorHAnsi" w:hAnsiTheme="minorHAnsi" w:cstheme="minorHAnsi"/>
          <w:sz w:val="24"/>
          <w:szCs w:val="24"/>
          <w:lang w:val="en-US"/>
        </w:rPr>
        <w:t xml:space="preserve"> | </w:t>
      </w:r>
      <w:hyperlink r:id="rId9" w:history="1">
        <w:r w:rsidRPr="00BE2665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LinkedIn</w:t>
        </w:r>
      </w:hyperlink>
      <w:r w:rsidR="00A60FB6">
        <w:rPr>
          <w:rFonts w:asciiTheme="minorHAnsi" w:hAnsiTheme="minorHAnsi" w:cstheme="minorHAnsi"/>
          <w:sz w:val="24"/>
          <w:szCs w:val="24"/>
          <w:lang w:val="en-US"/>
        </w:rPr>
        <w:t xml:space="preserve"> | </w:t>
      </w:r>
      <w:hyperlink r:id="rId10" w:history="1">
        <w:r w:rsidRPr="00BE2665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GitHub</w:t>
        </w:r>
      </w:hyperlink>
    </w:p>
    <w:p w14:paraId="2111C15F" w14:textId="49D2CE66" w:rsidR="00510F45" w:rsidRPr="00FE4C5E" w:rsidRDefault="003638F5" w:rsidP="00FE4C5E">
      <w:pPr>
        <w:jc w:val="center"/>
        <w:rPr>
          <w:rFonts w:asciiTheme="minorHAnsi" w:hAnsiTheme="minorHAnsi" w:cstheme="minorHAnsi"/>
          <w:i/>
          <w:iCs/>
          <w:sz w:val="24"/>
          <w:szCs w:val="24"/>
        </w:rPr>
      </w:pPr>
      <w:r w:rsidRPr="003638F5">
        <w:rPr>
          <w:rFonts w:asciiTheme="minorHAnsi" w:hAnsiTheme="minorHAnsi" w:cstheme="minorHAnsi"/>
          <w:i/>
          <w:iCs/>
          <w:sz w:val="24"/>
          <w:szCs w:val="24"/>
        </w:rPr>
        <w:t>As a computer science graduate, seeking a position in a technical firm to utilize analytical and programming skills. A result-driven individual who thrives in a team environment and is dedicated to positively impacting and contributing to the company's goals.</w:t>
      </w:r>
    </w:p>
    <w:p w14:paraId="202D52F8" w14:textId="77777777" w:rsidR="00FC63FB" w:rsidRPr="00BE2665" w:rsidRDefault="00FC63FB" w:rsidP="00510F45">
      <w:pPr>
        <w:pBdr>
          <w:bottom w:val="single" w:sz="4" w:space="1" w:color="auto"/>
        </w:pBdr>
        <w:spacing w:before="240"/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  <w:lang w:val="en-US"/>
        </w:rPr>
      </w:pPr>
      <w:r w:rsidRPr="00BE2665"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  <w:lang w:val="en-US"/>
        </w:rPr>
        <w:t>EDUCATION</w:t>
      </w:r>
    </w:p>
    <w:p w14:paraId="1F23122F" w14:textId="5A77443F" w:rsidR="00326869" w:rsidRPr="00326869" w:rsidRDefault="00326869" w:rsidP="00FC63FB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65B0D">
        <w:rPr>
          <w:rFonts w:asciiTheme="minorHAnsi" w:hAnsiTheme="minorHAnsi" w:cstheme="minorHAnsi"/>
          <w:b/>
          <w:bCs/>
          <w:sz w:val="24"/>
          <w:szCs w:val="24"/>
          <w:lang w:val="en-US"/>
        </w:rPr>
        <w:t>Delhi Technical Campus, Greater Noida aff. GGSIPU</w:t>
      </w:r>
      <w:r w:rsidRPr="0032686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26869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26869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26869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26869"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        </w:t>
      </w:r>
      <w:r w:rsidRPr="00326869">
        <w:rPr>
          <w:rFonts w:asciiTheme="minorHAnsi" w:hAnsiTheme="minorHAnsi" w:cstheme="minorHAnsi"/>
          <w:b/>
          <w:bCs/>
          <w:sz w:val="24"/>
          <w:szCs w:val="24"/>
          <w:lang w:val="en-US"/>
        </w:rPr>
        <w:t>2021 - 2025</w:t>
      </w:r>
    </w:p>
    <w:p w14:paraId="05D4BF40" w14:textId="52AB25D0" w:rsidR="00FC63FB" w:rsidRPr="00326869" w:rsidRDefault="00326869" w:rsidP="00FC63FB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326869">
        <w:rPr>
          <w:rFonts w:asciiTheme="minorHAnsi" w:hAnsiTheme="minorHAnsi" w:cstheme="minorHAnsi"/>
          <w:sz w:val="24"/>
          <w:szCs w:val="24"/>
          <w:lang w:val="en-US"/>
        </w:rPr>
        <w:t xml:space="preserve">BTech CSE | </w:t>
      </w:r>
      <w:r>
        <w:rPr>
          <w:rFonts w:asciiTheme="minorHAnsi" w:hAnsiTheme="minorHAnsi" w:cstheme="minorHAnsi"/>
          <w:sz w:val="24"/>
          <w:szCs w:val="24"/>
          <w:lang w:val="en-US"/>
        </w:rPr>
        <w:t>CGPA</w:t>
      </w:r>
      <w:r w:rsidRPr="00326869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8.4</w:t>
      </w:r>
      <w:r w:rsidR="00DB207E">
        <w:rPr>
          <w:rFonts w:asciiTheme="minorHAnsi" w:hAnsiTheme="minorHAnsi" w:cstheme="minorHAnsi"/>
          <w:sz w:val="24"/>
          <w:szCs w:val="24"/>
          <w:lang w:val="en-US"/>
        </w:rPr>
        <w:tab/>
      </w:r>
      <w:r w:rsidR="00DB207E">
        <w:rPr>
          <w:rFonts w:asciiTheme="minorHAnsi" w:hAnsiTheme="minorHAnsi" w:cstheme="minorHAnsi"/>
          <w:sz w:val="24"/>
          <w:szCs w:val="24"/>
          <w:lang w:val="en-US"/>
        </w:rPr>
        <w:tab/>
      </w:r>
      <w:r w:rsidR="00DB207E">
        <w:rPr>
          <w:rFonts w:asciiTheme="minorHAnsi" w:hAnsiTheme="minorHAnsi" w:cstheme="minorHAnsi"/>
          <w:sz w:val="24"/>
          <w:szCs w:val="24"/>
          <w:lang w:val="en-US"/>
        </w:rPr>
        <w:tab/>
      </w:r>
      <w:r w:rsidR="00DB207E">
        <w:rPr>
          <w:rFonts w:asciiTheme="minorHAnsi" w:hAnsiTheme="minorHAnsi" w:cstheme="minorHAnsi"/>
          <w:sz w:val="24"/>
          <w:szCs w:val="24"/>
          <w:lang w:val="en-US"/>
        </w:rPr>
        <w:tab/>
      </w:r>
      <w:r w:rsidR="00DB207E">
        <w:rPr>
          <w:rFonts w:asciiTheme="minorHAnsi" w:hAnsiTheme="minorHAnsi" w:cstheme="minorHAnsi"/>
          <w:sz w:val="24"/>
          <w:szCs w:val="24"/>
          <w:lang w:val="en-US"/>
        </w:rPr>
        <w:tab/>
      </w:r>
      <w:r w:rsidR="00DB207E">
        <w:rPr>
          <w:rFonts w:asciiTheme="minorHAnsi" w:hAnsiTheme="minorHAnsi" w:cstheme="minorHAnsi"/>
          <w:sz w:val="24"/>
          <w:szCs w:val="24"/>
          <w:lang w:val="en-US"/>
        </w:rPr>
        <w:tab/>
      </w:r>
      <w:r w:rsidR="00DB207E">
        <w:rPr>
          <w:rFonts w:asciiTheme="minorHAnsi" w:hAnsiTheme="minorHAnsi" w:cstheme="minorHAnsi"/>
          <w:sz w:val="24"/>
          <w:szCs w:val="24"/>
          <w:lang w:val="en-US"/>
        </w:rPr>
        <w:tab/>
      </w:r>
      <w:r w:rsidR="00DB207E">
        <w:rPr>
          <w:rFonts w:asciiTheme="minorHAnsi" w:hAnsiTheme="minorHAnsi" w:cstheme="minorHAnsi"/>
          <w:sz w:val="24"/>
          <w:szCs w:val="24"/>
          <w:lang w:val="en-US"/>
        </w:rPr>
        <w:tab/>
      </w:r>
      <w:r w:rsidR="006957B4">
        <w:rPr>
          <w:rFonts w:asciiTheme="minorHAnsi" w:hAnsiTheme="minorHAnsi" w:cstheme="minorHAnsi"/>
          <w:sz w:val="24"/>
          <w:szCs w:val="24"/>
          <w:lang w:val="en-US"/>
        </w:rPr>
        <w:tab/>
      </w:r>
      <w:r w:rsidR="006957B4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</w:t>
      </w:r>
      <w:r w:rsidR="006957B4" w:rsidRPr="006957B4">
        <w:rPr>
          <w:rFonts w:asciiTheme="minorHAnsi" w:hAnsiTheme="minorHAnsi" w:cstheme="minorHAnsi"/>
          <w:lang w:val="en-US"/>
        </w:rPr>
        <w:t xml:space="preserve"> </w:t>
      </w:r>
      <w:r w:rsidR="00DB207E" w:rsidRPr="006957B4">
        <w:rPr>
          <w:rFonts w:asciiTheme="minorHAnsi" w:hAnsiTheme="minorHAnsi" w:cstheme="minorHAnsi"/>
          <w:lang w:val="en-US"/>
        </w:rPr>
        <w:t>(expected)</w:t>
      </w:r>
    </w:p>
    <w:p w14:paraId="1036B9F5" w14:textId="12A3DCD1" w:rsidR="007368AE" w:rsidRPr="00BE2665" w:rsidRDefault="007368AE" w:rsidP="00FC63FB">
      <w:pPr>
        <w:pBdr>
          <w:bottom w:val="single" w:sz="4" w:space="1" w:color="auto"/>
        </w:pBdr>
        <w:spacing w:before="240"/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  <w:lang w:val="en-US"/>
        </w:rPr>
      </w:pPr>
      <w:r w:rsidRPr="00BE2665"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  <w:lang w:val="en-US"/>
        </w:rPr>
        <w:t>SKILLS</w:t>
      </w:r>
    </w:p>
    <w:p w14:paraId="50E962A6" w14:textId="62DFD5C2" w:rsidR="007368AE" w:rsidRPr="00BE2665" w:rsidRDefault="007368AE" w:rsidP="007368AE">
      <w:pPr>
        <w:pStyle w:val="ListParagraph"/>
        <w:numPr>
          <w:ilvl w:val="0"/>
          <w:numId w:val="10"/>
        </w:numPr>
        <w:spacing w:before="240"/>
        <w:rPr>
          <w:rFonts w:asciiTheme="minorHAnsi" w:hAnsiTheme="minorHAnsi" w:cstheme="minorHAnsi"/>
          <w:sz w:val="24"/>
          <w:szCs w:val="24"/>
        </w:rPr>
      </w:pPr>
      <w:r w:rsidRPr="00BE2665">
        <w:rPr>
          <w:rFonts w:asciiTheme="minorHAnsi" w:hAnsiTheme="minorHAnsi" w:cstheme="minorHAnsi"/>
          <w:b/>
          <w:bCs/>
          <w:sz w:val="24"/>
          <w:szCs w:val="24"/>
        </w:rPr>
        <w:t>Programming Languages:</w:t>
      </w:r>
      <w:r w:rsidRPr="00BE2665">
        <w:rPr>
          <w:rFonts w:asciiTheme="minorHAnsi" w:hAnsiTheme="minorHAnsi" w:cstheme="minorHAnsi"/>
          <w:sz w:val="24"/>
          <w:szCs w:val="24"/>
        </w:rPr>
        <w:t xml:space="preserve"> C++, Java, Python</w:t>
      </w:r>
      <w:r w:rsidR="00506E16" w:rsidRPr="00BE2665">
        <w:rPr>
          <w:rFonts w:asciiTheme="minorHAnsi" w:hAnsiTheme="minorHAnsi" w:cstheme="minorHAnsi"/>
          <w:sz w:val="24"/>
          <w:szCs w:val="24"/>
        </w:rPr>
        <w:t>, JavaScript</w:t>
      </w:r>
    </w:p>
    <w:p w14:paraId="722A8E84" w14:textId="0B06E69F" w:rsidR="007368AE" w:rsidRPr="00BE2665" w:rsidRDefault="007368AE" w:rsidP="00506E1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BE2665">
        <w:rPr>
          <w:rFonts w:asciiTheme="minorHAnsi" w:hAnsiTheme="minorHAnsi" w:cstheme="minorHAnsi"/>
          <w:b/>
          <w:bCs/>
          <w:sz w:val="24"/>
          <w:szCs w:val="24"/>
        </w:rPr>
        <w:t>Front-End</w:t>
      </w:r>
      <w:r w:rsidR="00214A93" w:rsidRPr="00BE266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BE2665">
        <w:rPr>
          <w:rFonts w:asciiTheme="minorHAnsi" w:hAnsiTheme="minorHAnsi" w:cstheme="minorHAnsi"/>
          <w:b/>
          <w:bCs/>
          <w:sz w:val="24"/>
          <w:szCs w:val="24"/>
        </w:rPr>
        <w:t>Technologies:</w:t>
      </w:r>
      <w:r w:rsidRPr="00BE2665">
        <w:rPr>
          <w:rFonts w:asciiTheme="minorHAnsi" w:hAnsiTheme="minorHAnsi" w:cstheme="minorHAnsi"/>
          <w:sz w:val="24"/>
          <w:szCs w:val="24"/>
        </w:rPr>
        <w:t xml:space="preserve"> HTML</w:t>
      </w:r>
      <w:r w:rsidR="00506E16" w:rsidRPr="00BE2665">
        <w:rPr>
          <w:rFonts w:asciiTheme="minorHAnsi" w:hAnsiTheme="minorHAnsi" w:cstheme="minorHAnsi"/>
          <w:sz w:val="24"/>
          <w:szCs w:val="24"/>
        </w:rPr>
        <w:t>5/</w:t>
      </w:r>
      <w:r w:rsidRPr="00BE2665">
        <w:rPr>
          <w:rFonts w:asciiTheme="minorHAnsi" w:hAnsiTheme="minorHAnsi" w:cstheme="minorHAnsi"/>
          <w:sz w:val="24"/>
          <w:szCs w:val="24"/>
        </w:rPr>
        <w:t>CSS</w:t>
      </w:r>
      <w:r w:rsidR="00506E16" w:rsidRPr="00BE2665">
        <w:rPr>
          <w:rFonts w:asciiTheme="minorHAnsi" w:hAnsiTheme="minorHAnsi" w:cstheme="minorHAnsi"/>
          <w:sz w:val="24"/>
          <w:szCs w:val="24"/>
        </w:rPr>
        <w:t>3</w:t>
      </w:r>
      <w:r w:rsidRPr="00BE2665">
        <w:rPr>
          <w:rFonts w:asciiTheme="minorHAnsi" w:hAnsiTheme="minorHAnsi" w:cstheme="minorHAnsi"/>
          <w:sz w:val="24"/>
          <w:szCs w:val="24"/>
        </w:rPr>
        <w:t>, ReactJS</w:t>
      </w:r>
    </w:p>
    <w:p w14:paraId="154A4D45" w14:textId="27A5BB3B" w:rsidR="009352BD" w:rsidRPr="00F466A3" w:rsidRDefault="00510F45" w:rsidP="009352B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Tools</w:t>
      </w:r>
      <w:r w:rsidR="007F635C" w:rsidRPr="00BE2665">
        <w:rPr>
          <w:rFonts w:asciiTheme="minorHAnsi" w:hAnsiTheme="minorHAnsi" w:cstheme="minorHAnsi"/>
          <w:b/>
          <w:bCs/>
          <w:sz w:val="24"/>
          <w:szCs w:val="24"/>
        </w:rPr>
        <w:t xml:space="preserve"> Technologies</w:t>
      </w:r>
      <w:r w:rsidR="007368AE" w:rsidRPr="00BE2665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25345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253451" w:rsidRPr="00253451">
        <w:rPr>
          <w:rFonts w:asciiTheme="minorHAnsi" w:hAnsiTheme="minorHAnsi" w:cstheme="minorHAnsi"/>
          <w:sz w:val="24"/>
          <w:szCs w:val="24"/>
        </w:rPr>
        <w:t>CMD</w:t>
      </w:r>
      <w:r w:rsidR="007368AE" w:rsidRPr="00BE2665">
        <w:rPr>
          <w:rFonts w:asciiTheme="minorHAnsi" w:hAnsiTheme="minorHAnsi" w:cstheme="minorHAnsi"/>
          <w:sz w:val="24"/>
          <w:szCs w:val="24"/>
        </w:rPr>
        <w:t xml:space="preserve">, </w:t>
      </w:r>
      <w:r w:rsidR="00922D36">
        <w:rPr>
          <w:rFonts w:asciiTheme="minorHAnsi" w:hAnsiTheme="minorHAnsi" w:cstheme="minorHAnsi"/>
          <w:sz w:val="24"/>
          <w:szCs w:val="24"/>
        </w:rPr>
        <w:t>Git</w:t>
      </w:r>
    </w:p>
    <w:p w14:paraId="5E6A97B4" w14:textId="0E087F37" w:rsidR="00F466A3" w:rsidRPr="009352BD" w:rsidRDefault="00F466A3" w:rsidP="009352B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Concepts: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466A3">
        <w:rPr>
          <w:rFonts w:asciiTheme="minorHAnsi" w:hAnsiTheme="minorHAnsi" w:cstheme="minorHAnsi"/>
          <w:sz w:val="24"/>
          <w:szCs w:val="24"/>
          <w:lang w:val="en-US"/>
        </w:rPr>
        <w:t>OOPs</w:t>
      </w:r>
      <w:r w:rsidR="00842642">
        <w:rPr>
          <w:rFonts w:asciiTheme="minorHAnsi" w:hAnsiTheme="minorHAnsi" w:cstheme="minorHAnsi"/>
          <w:sz w:val="24"/>
          <w:szCs w:val="24"/>
          <w:lang w:val="en-US"/>
        </w:rPr>
        <w:t>, Web</w:t>
      </w:r>
      <w:r w:rsidR="004367CC">
        <w:rPr>
          <w:rFonts w:asciiTheme="minorHAnsi" w:hAnsiTheme="minorHAnsi" w:cstheme="minorHAnsi"/>
          <w:sz w:val="24"/>
          <w:szCs w:val="24"/>
          <w:lang w:val="en-US"/>
        </w:rPr>
        <w:t xml:space="preserve"> Scraping</w:t>
      </w:r>
    </w:p>
    <w:p w14:paraId="62DB1BAD" w14:textId="1802D42A" w:rsidR="00330E2C" w:rsidRPr="00BE2665" w:rsidRDefault="00330E2C" w:rsidP="00FC63FB">
      <w:pPr>
        <w:pBdr>
          <w:bottom w:val="single" w:sz="4" w:space="1" w:color="auto"/>
        </w:pBdr>
        <w:spacing w:before="240"/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  <w:lang w:val="en-US"/>
        </w:rPr>
      </w:pPr>
      <w:r w:rsidRPr="00BE2665"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  <w:lang w:val="en-US"/>
        </w:rPr>
        <w:t>PROJECTS</w:t>
      </w:r>
    </w:p>
    <w:p w14:paraId="06EED1C1" w14:textId="2C5F883F" w:rsidR="001E458E" w:rsidRPr="00BE2665" w:rsidRDefault="001E458E" w:rsidP="001E458E">
      <w:pPr>
        <w:spacing w:before="100" w:after="100"/>
        <w:ind w:left="142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BE2665">
        <w:rPr>
          <w:rFonts w:asciiTheme="minorHAnsi" w:hAnsiTheme="minorHAnsi" w:cstheme="minorHAnsi"/>
          <w:b/>
          <w:bCs/>
          <w:sz w:val="26"/>
          <w:szCs w:val="26"/>
          <w:lang w:val="en-US"/>
        </w:rPr>
        <w:t>Chat Room</w:t>
      </w:r>
      <w:r w:rsidR="00952C85">
        <w:rPr>
          <w:rFonts w:asciiTheme="minorHAnsi" w:hAnsiTheme="minorHAnsi" w:cstheme="minorHAnsi"/>
          <w:b/>
          <w:bCs/>
          <w:sz w:val="26"/>
          <w:szCs w:val="26"/>
          <w:lang w:val="en-US"/>
        </w:rPr>
        <w:t xml:space="preserve">: </w:t>
      </w:r>
      <w:hyperlink r:id="rId11" w:history="1">
        <w:r w:rsidR="00F97A29" w:rsidRPr="00952C85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Gi</w:t>
        </w:r>
        <w:r w:rsidR="00F97A29" w:rsidRPr="00952C85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t</w:t>
        </w:r>
        <w:r w:rsidR="00F97A29" w:rsidRPr="00952C85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Hub</w:t>
        </w:r>
      </w:hyperlink>
    </w:p>
    <w:p w14:paraId="12F18A1F" w14:textId="77777777" w:rsidR="001E458E" w:rsidRPr="007D5485" w:rsidRDefault="001E458E" w:rsidP="001E458E">
      <w:pPr>
        <w:pStyle w:val="ListParagraph"/>
        <w:numPr>
          <w:ilvl w:val="0"/>
          <w:numId w:val="12"/>
        </w:numPr>
        <w:spacing w:before="100" w:after="100"/>
        <w:ind w:left="851" w:hanging="425"/>
        <w:rPr>
          <w:rFonts w:asciiTheme="minorHAnsi" w:hAnsiTheme="minorHAnsi" w:cstheme="minorHAnsi"/>
          <w:sz w:val="24"/>
          <w:szCs w:val="24"/>
        </w:rPr>
      </w:pPr>
      <w:r w:rsidRPr="007D5485">
        <w:rPr>
          <w:rFonts w:asciiTheme="minorHAnsi" w:hAnsiTheme="minorHAnsi" w:cstheme="minorHAnsi"/>
          <w:sz w:val="24"/>
          <w:szCs w:val="24"/>
        </w:rPr>
        <w:t>Built a chat room application using Java and UDP</w:t>
      </w:r>
      <w:r>
        <w:rPr>
          <w:rFonts w:asciiTheme="minorHAnsi" w:hAnsiTheme="minorHAnsi" w:cstheme="minorHAnsi"/>
          <w:sz w:val="24"/>
          <w:szCs w:val="24"/>
        </w:rPr>
        <w:t xml:space="preserve"> (User Datagram Protocol)</w:t>
      </w:r>
      <w:r w:rsidRPr="007D5485">
        <w:rPr>
          <w:rFonts w:asciiTheme="minorHAnsi" w:hAnsiTheme="minorHAnsi" w:cstheme="minorHAnsi"/>
          <w:sz w:val="24"/>
          <w:szCs w:val="24"/>
        </w:rPr>
        <w:t>.</w:t>
      </w:r>
    </w:p>
    <w:p w14:paraId="41115851" w14:textId="022EBEBD" w:rsidR="008A0249" w:rsidRPr="008A0249" w:rsidRDefault="008A0249" w:rsidP="001E458E">
      <w:pPr>
        <w:pStyle w:val="ListParagraph"/>
        <w:numPr>
          <w:ilvl w:val="0"/>
          <w:numId w:val="12"/>
        </w:numPr>
        <w:spacing w:before="100" w:after="100"/>
        <w:ind w:left="851" w:hanging="425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F</w:t>
      </w:r>
      <w:r w:rsidRPr="008A0249">
        <w:rPr>
          <w:rFonts w:asciiTheme="minorHAnsi" w:hAnsiTheme="minorHAnsi" w:cstheme="minorHAnsi"/>
          <w:sz w:val="24"/>
          <w:szCs w:val="24"/>
        </w:rPr>
        <w:t>acilitat</w:t>
      </w:r>
      <w:r w:rsidR="00FC2FEC">
        <w:rPr>
          <w:rFonts w:asciiTheme="minorHAnsi" w:hAnsiTheme="minorHAnsi" w:cstheme="minorHAnsi"/>
          <w:sz w:val="24"/>
          <w:szCs w:val="24"/>
        </w:rPr>
        <w:t>ed</w:t>
      </w:r>
      <w:r w:rsidRPr="008A0249">
        <w:rPr>
          <w:rFonts w:asciiTheme="minorHAnsi" w:hAnsiTheme="minorHAnsi" w:cstheme="minorHAnsi"/>
          <w:sz w:val="24"/>
          <w:szCs w:val="24"/>
        </w:rPr>
        <w:t xml:space="preserve"> real-time communication for up to 100 users simultaneously.</w:t>
      </w:r>
    </w:p>
    <w:p w14:paraId="2ADCC40B" w14:textId="3CE1E4BF" w:rsidR="001E458E" w:rsidRPr="007D5485" w:rsidRDefault="00F97A29" w:rsidP="001E458E">
      <w:pPr>
        <w:pStyle w:val="ListParagraph"/>
        <w:numPr>
          <w:ilvl w:val="0"/>
          <w:numId w:val="12"/>
        </w:numPr>
        <w:spacing w:before="100" w:after="100"/>
        <w:ind w:left="851" w:hanging="425"/>
        <w:rPr>
          <w:rFonts w:asciiTheme="minorHAnsi" w:hAnsiTheme="minorHAnsi" w:cstheme="minorHAnsi"/>
          <w:sz w:val="24"/>
          <w:szCs w:val="24"/>
          <w:lang w:val="en-US"/>
        </w:rPr>
      </w:pPr>
      <w:r w:rsidRPr="00F97A29">
        <w:rPr>
          <w:rFonts w:asciiTheme="minorHAnsi" w:hAnsiTheme="minorHAnsi" w:cstheme="minorHAnsi"/>
          <w:sz w:val="24"/>
          <w:szCs w:val="24"/>
        </w:rPr>
        <w:t>Architected message broadcasting features, ensuring seamless user interaction with minimal latency</w:t>
      </w:r>
      <w:r w:rsidR="001E458E" w:rsidRPr="007D5485">
        <w:rPr>
          <w:rFonts w:asciiTheme="minorHAnsi" w:hAnsiTheme="minorHAnsi" w:cstheme="minorHAnsi"/>
          <w:sz w:val="24"/>
          <w:szCs w:val="24"/>
        </w:rPr>
        <w:t>.</w:t>
      </w:r>
    </w:p>
    <w:p w14:paraId="65A74FC3" w14:textId="575D2BA0" w:rsidR="00330E2C" w:rsidRPr="00BE2665" w:rsidRDefault="00330E2C" w:rsidP="00806253">
      <w:pPr>
        <w:spacing w:before="100" w:after="100"/>
        <w:ind w:left="142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BE2665">
        <w:rPr>
          <w:rFonts w:asciiTheme="minorHAnsi" w:hAnsiTheme="minorHAnsi" w:cstheme="minorHAnsi"/>
          <w:b/>
          <w:bCs/>
          <w:sz w:val="26"/>
          <w:szCs w:val="26"/>
          <w:lang w:val="en-US"/>
        </w:rPr>
        <w:t>Netflix Clone</w:t>
      </w:r>
      <w:r w:rsidR="003C5A64" w:rsidRPr="00BE2665">
        <w:rPr>
          <w:rFonts w:asciiTheme="minorHAnsi" w:hAnsiTheme="minorHAnsi" w:cstheme="minorHAnsi"/>
          <w:b/>
          <w:bCs/>
          <w:sz w:val="26"/>
          <w:szCs w:val="26"/>
          <w:lang w:val="en-US"/>
        </w:rPr>
        <w:t>:</w:t>
      </w:r>
      <w:r w:rsidR="00952C85">
        <w:rPr>
          <w:rFonts w:asciiTheme="minorHAnsi" w:hAnsiTheme="minorHAnsi" w:cstheme="minorHAnsi"/>
          <w:b/>
          <w:bCs/>
          <w:sz w:val="26"/>
          <w:szCs w:val="26"/>
          <w:lang w:val="en-US"/>
        </w:rPr>
        <w:t xml:space="preserve"> </w:t>
      </w:r>
      <w:hyperlink r:id="rId12" w:history="1">
        <w:r w:rsidR="00F97A29" w:rsidRPr="00952C85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Lin</w:t>
        </w:r>
        <w:r w:rsidR="00F97A29" w:rsidRPr="00952C85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k</w:t>
        </w:r>
      </w:hyperlink>
      <w:r w:rsidR="00F97A29" w:rsidRPr="00952C8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hyperlink r:id="rId13" w:history="1">
        <w:r w:rsidR="00F97A29" w:rsidRPr="00952C85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GitHub</w:t>
        </w:r>
      </w:hyperlink>
    </w:p>
    <w:p w14:paraId="3052B3CF" w14:textId="3BAE8B67" w:rsidR="00214A93" w:rsidRPr="007D5485" w:rsidRDefault="003601CE" w:rsidP="00806253">
      <w:pPr>
        <w:pStyle w:val="ListParagraph"/>
        <w:numPr>
          <w:ilvl w:val="0"/>
          <w:numId w:val="12"/>
        </w:numPr>
        <w:spacing w:before="100" w:after="100"/>
        <w:ind w:left="85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</w:t>
      </w:r>
      <w:r w:rsidR="00705AE8" w:rsidRPr="00705AE8">
        <w:rPr>
          <w:rFonts w:asciiTheme="minorHAnsi" w:hAnsiTheme="minorHAnsi" w:cstheme="minorHAnsi"/>
          <w:sz w:val="24"/>
          <w:szCs w:val="24"/>
        </w:rPr>
        <w:t>mplemented a Netflix clone using HTML and CSS, focusing on responsive design principles to achieve a user-friendly interface.</w:t>
      </w:r>
    </w:p>
    <w:p w14:paraId="67E82B72" w14:textId="62C9DD24" w:rsidR="00214A93" w:rsidRPr="007D5485" w:rsidRDefault="00214A93" w:rsidP="00806253">
      <w:pPr>
        <w:pStyle w:val="ListParagraph"/>
        <w:numPr>
          <w:ilvl w:val="0"/>
          <w:numId w:val="12"/>
        </w:numPr>
        <w:spacing w:before="100" w:after="100"/>
        <w:ind w:left="851" w:hanging="425"/>
        <w:rPr>
          <w:rFonts w:asciiTheme="minorHAnsi" w:hAnsiTheme="minorHAnsi" w:cstheme="minorHAnsi"/>
          <w:sz w:val="24"/>
          <w:szCs w:val="24"/>
          <w:lang w:val="en-US"/>
        </w:rPr>
      </w:pPr>
      <w:r w:rsidRPr="007D5485">
        <w:rPr>
          <w:rFonts w:asciiTheme="minorHAnsi" w:hAnsiTheme="minorHAnsi" w:cstheme="minorHAnsi"/>
          <w:sz w:val="24"/>
          <w:szCs w:val="24"/>
        </w:rPr>
        <w:t>Created a landing page with a user-friendly interface.</w:t>
      </w:r>
    </w:p>
    <w:p w14:paraId="6672B41B" w14:textId="1B7DF025" w:rsidR="00330E2C" w:rsidRPr="00BE2665" w:rsidRDefault="00330E2C" w:rsidP="00FC63FB">
      <w:pPr>
        <w:pBdr>
          <w:bottom w:val="single" w:sz="4" w:space="1" w:color="auto"/>
        </w:pBdr>
        <w:spacing w:before="240"/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  <w:lang w:val="en-US"/>
        </w:rPr>
      </w:pPr>
      <w:r w:rsidRPr="00BE2665"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  <w:lang w:val="en-US"/>
        </w:rPr>
        <w:t>CERTIFICATIONS</w:t>
      </w:r>
    </w:p>
    <w:p w14:paraId="2D86CD74" w14:textId="34752B93" w:rsidR="003C5A64" w:rsidRPr="00BE2665" w:rsidRDefault="00330E2C" w:rsidP="003C5A64">
      <w:pPr>
        <w:pStyle w:val="ListParagraph"/>
        <w:numPr>
          <w:ilvl w:val="0"/>
          <w:numId w:val="8"/>
        </w:numPr>
        <w:spacing w:before="240"/>
        <w:ind w:left="460" w:hanging="284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BE2665">
        <w:rPr>
          <w:rFonts w:asciiTheme="minorHAnsi" w:hAnsiTheme="minorHAnsi" w:cstheme="minorHAnsi"/>
          <w:b/>
          <w:bCs/>
          <w:sz w:val="26"/>
          <w:szCs w:val="26"/>
          <w:lang w:val="en-US"/>
        </w:rPr>
        <w:t>PCAP: Programming Essentials in Python</w:t>
      </w:r>
    </w:p>
    <w:p w14:paraId="3678B59B" w14:textId="6948EBB1" w:rsidR="00330E2C" w:rsidRPr="00BE2665" w:rsidRDefault="00330E2C" w:rsidP="003C5A64">
      <w:pPr>
        <w:pStyle w:val="ListParagraph"/>
        <w:spacing w:line="360" w:lineRule="auto"/>
        <w:ind w:left="460"/>
        <w:rPr>
          <w:rFonts w:asciiTheme="minorHAnsi" w:hAnsiTheme="minorHAnsi" w:cstheme="minorHAnsi"/>
          <w:b/>
          <w:bCs/>
          <w:i/>
          <w:iCs/>
          <w:sz w:val="28"/>
          <w:szCs w:val="28"/>
          <w:lang w:val="en-US"/>
        </w:rPr>
      </w:pPr>
      <w:r w:rsidRPr="00BE2665">
        <w:rPr>
          <w:rFonts w:asciiTheme="minorHAnsi" w:hAnsiTheme="minorHAnsi" w:cstheme="minorHAnsi"/>
          <w:i/>
          <w:iCs/>
          <w:sz w:val="24"/>
          <w:szCs w:val="24"/>
        </w:rPr>
        <w:t>Cisco Networking Academy collaboration with OpenEDG Python Institute</w:t>
      </w:r>
    </w:p>
    <w:p w14:paraId="26233542" w14:textId="7719D109" w:rsidR="003C5A64" w:rsidRPr="00BE2665" w:rsidRDefault="00330E2C" w:rsidP="003C5A64">
      <w:pPr>
        <w:pStyle w:val="ListParagraph"/>
        <w:numPr>
          <w:ilvl w:val="0"/>
          <w:numId w:val="8"/>
        </w:numPr>
        <w:ind w:left="460" w:hanging="284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BE2665">
        <w:rPr>
          <w:rFonts w:asciiTheme="minorHAnsi" w:hAnsiTheme="minorHAnsi" w:cstheme="minorHAnsi"/>
          <w:b/>
          <w:bCs/>
          <w:sz w:val="26"/>
          <w:szCs w:val="26"/>
          <w:lang w:val="en-US"/>
        </w:rPr>
        <w:t>Introduction to Cybersecurity</w:t>
      </w:r>
    </w:p>
    <w:p w14:paraId="317888AA" w14:textId="3FAD516E" w:rsidR="00330E2C" w:rsidRPr="00BE2665" w:rsidRDefault="00330E2C" w:rsidP="003C5A64">
      <w:pPr>
        <w:pStyle w:val="ListParagraph"/>
        <w:ind w:left="460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BE2665">
        <w:rPr>
          <w:rFonts w:asciiTheme="minorHAnsi" w:hAnsiTheme="minorHAnsi" w:cstheme="minorHAnsi"/>
          <w:i/>
          <w:iCs/>
          <w:sz w:val="24"/>
          <w:szCs w:val="24"/>
        </w:rPr>
        <w:t>Cisco Networking Academy</w:t>
      </w:r>
    </w:p>
    <w:p w14:paraId="1E26DB31" w14:textId="2110BAC9" w:rsidR="00330E2C" w:rsidRPr="00BE2665" w:rsidRDefault="00330E2C" w:rsidP="003C5A64">
      <w:pPr>
        <w:pBdr>
          <w:bottom w:val="single" w:sz="4" w:space="1" w:color="auto"/>
        </w:pBdr>
        <w:spacing w:before="240"/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  <w:lang w:val="en-US"/>
        </w:rPr>
      </w:pPr>
      <w:r w:rsidRPr="00BE2665"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  <w:lang w:val="en-US"/>
        </w:rPr>
        <w:t>EXTRA-CURRICULAR</w:t>
      </w:r>
    </w:p>
    <w:p w14:paraId="53FAE24B" w14:textId="3A9B939F" w:rsidR="00330E2C" w:rsidRPr="00BE2665" w:rsidRDefault="003C5A64" w:rsidP="00506E16">
      <w:pPr>
        <w:spacing w:before="240" w:line="360" w:lineRule="auto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BE2665">
        <w:rPr>
          <w:rFonts w:asciiTheme="minorHAnsi" w:hAnsiTheme="minorHAnsi" w:cstheme="minorHAnsi"/>
          <w:b/>
          <w:bCs/>
          <w:sz w:val="26"/>
          <w:szCs w:val="26"/>
          <w:lang w:val="en-US"/>
        </w:rPr>
        <w:t>National Service Scheme (NSS) Volunteer:</w:t>
      </w:r>
    </w:p>
    <w:p w14:paraId="7053D66D" w14:textId="24CC2C39" w:rsidR="003C5A64" w:rsidRPr="00BE2665" w:rsidRDefault="003C5A64" w:rsidP="00510F45">
      <w:pPr>
        <w:pStyle w:val="ListParagraph"/>
        <w:numPr>
          <w:ilvl w:val="0"/>
          <w:numId w:val="6"/>
        </w:numPr>
        <w:spacing w:line="276" w:lineRule="auto"/>
        <w:ind w:left="460" w:hanging="284"/>
        <w:rPr>
          <w:rFonts w:asciiTheme="minorHAnsi" w:hAnsiTheme="minorHAnsi" w:cstheme="minorHAnsi"/>
          <w:sz w:val="24"/>
          <w:szCs w:val="24"/>
          <w:lang w:val="en-US"/>
        </w:rPr>
      </w:pPr>
      <w:r w:rsidRPr="00BE2665">
        <w:rPr>
          <w:rFonts w:asciiTheme="minorHAnsi" w:hAnsiTheme="minorHAnsi" w:cstheme="minorHAnsi"/>
          <w:b/>
          <w:bCs/>
          <w:sz w:val="26"/>
          <w:szCs w:val="26"/>
        </w:rPr>
        <w:t>Food Distribution Drive</w:t>
      </w:r>
      <w:r w:rsidRPr="00BE2665">
        <w:rPr>
          <w:rFonts w:asciiTheme="minorHAnsi" w:hAnsiTheme="minorHAnsi" w:cstheme="minorHAnsi"/>
          <w:sz w:val="24"/>
          <w:szCs w:val="24"/>
          <w:u w:val="single"/>
        </w:rPr>
        <w:br/>
      </w:r>
      <w:r w:rsidR="00B6222E">
        <w:rPr>
          <w:rFonts w:asciiTheme="minorHAnsi" w:hAnsiTheme="minorHAnsi" w:cstheme="minorHAnsi"/>
          <w:i/>
          <w:iCs/>
          <w:sz w:val="24"/>
          <w:szCs w:val="24"/>
        </w:rPr>
        <w:t>u</w:t>
      </w:r>
      <w:r w:rsidR="00510F45">
        <w:rPr>
          <w:rFonts w:asciiTheme="minorHAnsi" w:hAnsiTheme="minorHAnsi" w:cstheme="minorHAnsi"/>
          <w:i/>
          <w:iCs/>
          <w:sz w:val="24"/>
          <w:szCs w:val="24"/>
        </w:rPr>
        <w:t>nder</w:t>
      </w:r>
      <w:r w:rsidRPr="00BE2665">
        <w:rPr>
          <w:rFonts w:asciiTheme="minorHAnsi" w:hAnsiTheme="minorHAnsi" w:cstheme="minorHAnsi"/>
          <w:i/>
          <w:iCs/>
          <w:sz w:val="24"/>
          <w:szCs w:val="24"/>
        </w:rPr>
        <w:t xml:space="preserve"> Pradhan Mantri Garib Kalyan Yojna organized.</w:t>
      </w:r>
      <w:r w:rsidR="00B6222E">
        <w:rPr>
          <w:rFonts w:asciiTheme="minorHAnsi" w:hAnsiTheme="minorHAnsi" w:cstheme="minorHAnsi"/>
          <w:i/>
          <w:iCs/>
          <w:sz w:val="24"/>
          <w:szCs w:val="24"/>
        </w:rPr>
        <w:tab/>
      </w:r>
      <w:r w:rsidR="00B6222E">
        <w:rPr>
          <w:rFonts w:asciiTheme="minorHAnsi" w:hAnsiTheme="minorHAnsi" w:cstheme="minorHAnsi"/>
          <w:i/>
          <w:iCs/>
          <w:sz w:val="24"/>
          <w:szCs w:val="24"/>
        </w:rPr>
        <w:tab/>
      </w:r>
      <w:r w:rsidR="00B6222E">
        <w:rPr>
          <w:rFonts w:asciiTheme="minorHAnsi" w:hAnsiTheme="minorHAnsi" w:cstheme="minorHAnsi"/>
          <w:i/>
          <w:iCs/>
          <w:sz w:val="24"/>
          <w:szCs w:val="24"/>
        </w:rPr>
        <w:tab/>
      </w:r>
      <w:r w:rsidR="00B6222E">
        <w:rPr>
          <w:rFonts w:asciiTheme="minorHAnsi" w:hAnsiTheme="minorHAnsi" w:cstheme="minorHAnsi"/>
          <w:i/>
          <w:iCs/>
          <w:sz w:val="24"/>
          <w:szCs w:val="24"/>
        </w:rPr>
        <w:tab/>
      </w:r>
      <w:r w:rsidR="00B6222E">
        <w:rPr>
          <w:rFonts w:asciiTheme="minorHAnsi" w:hAnsiTheme="minorHAnsi" w:cstheme="minorHAnsi"/>
          <w:i/>
          <w:iCs/>
          <w:sz w:val="24"/>
          <w:szCs w:val="24"/>
        </w:rPr>
        <w:tab/>
      </w:r>
      <w:r w:rsidR="00F0575B">
        <w:rPr>
          <w:rFonts w:asciiTheme="minorHAnsi" w:hAnsiTheme="minorHAnsi" w:cstheme="minorHAnsi"/>
          <w:i/>
          <w:iCs/>
          <w:sz w:val="24"/>
          <w:szCs w:val="24"/>
        </w:rPr>
        <w:t xml:space="preserve">        </w:t>
      </w:r>
      <w:r w:rsidRPr="00BE2665">
        <w:rPr>
          <w:rFonts w:asciiTheme="minorHAnsi" w:hAnsiTheme="minorHAnsi" w:cstheme="minorHAnsi"/>
          <w:i/>
          <w:iCs/>
          <w:sz w:val="24"/>
          <w:szCs w:val="24"/>
        </w:rPr>
        <w:t>11th Jan 2022</w:t>
      </w:r>
    </w:p>
    <w:p w14:paraId="0F03E304" w14:textId="3F5D1450" w:rsidR="003C5A64" w:rsidRPr="00F466A3" w:rsidRDefault="003C5A64" w:rsidP="00F466A3">
      <w:pPr>
        <w:pStyle w:val="ListParagraph"/>
        <w:numPr>
          <w:ilvl w:val="0"/>
          <w:numId w:val="6"/>
        </w:numPr>
        <w:spacing w:line="276" w:lineRule="auto"/>
        <w:ind w:left="460" w:hanging="284"/>
        <w:rPr>
          <w:rFonts w:asciiTheme="minorHAnsi" w:hAnsiTheme="minorHAnsi" w:cstheme="minorHAnsi"/>
          <w:sz w:val="24"/>
          <w:szCs w:val="24"/>
          <w:lang w:val="en-US"/>
        </w:rPr>
      </w:pPr>
      <w:r w:rsidRPr="00F466A3">
        <w:rPr>
          <w:rFonts w:asciiTheme="minorHAnsi" w:hAnsiTheme="minorHAnsi" w:cstheme="minorHAnsi"/>
          <w:b/>
          <w:bCs/>
          <w:sz w:val="24"/>
          <w:szCs w:val="24"/>
        </w:rPr>
        <w:t>8th Annual Special Sports Meet</w:t>
      </w:r>
      <w:r w:rsidRPr="00F466A3">
        <w:rPr>
          <w:rFonts w:asciiTheme="minorHAnsi" w:hAnsiTheme="minorHAnsi" w:cstheme="minorHAnsi"/>
          <w:sz w:val="24"/>
          <w:szCs w:val="24"/>
        </w:rPr>
        <w:br/>
      </w:r>
      <w:r w:rsidRPr="00F466A3">
        <w:rPr>
          <w:rFonts w:asciiTheme="minorHAnsi" w:hAnsiTheme="minorHAnsi" w:cstheme="minorHAnsi"/>
          <w:i/>
          <w:iCs/>
          <w:sz w:val="24"/>
          <w:szCs w:val="24"/>
        </w:rPr>
        <w:t>for persons with special needs by SUNRISE LEARNING</w:t>
      </w:r>
      <w:r w:rsidR="00510F45" w:rsidRPr="00F466A3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F466A3">
        <w:rPr>
          <w:rFonts w:asciiTheme="minorHAnsi" w:hAnsiTheme="minorHAnsi" w:cstheme="minorHAnsi"/>
          <w:i/>
          <w:iCs/>
          <w:sz w:val="24"/>
          <w:szCs w:val="24"/>
        </w:rPr>
        <w:t>FOUNDATION</w:t>
      </w:r>
      <w:r w:rsidR="00F0575B">
        <w:rPr>
          <w:rFonts w:asciiTheme="minorHAnsi" w:hAnsiTheme="minorHAnsi" w:cstheme="minorHAnsi"/>
          <w:i/>
          <w:iCs/>
          <w:sz w:val="24"/>
          <w:szCs w:val="24"/>
        </w:rPr>
        <w:t>.</w:t>
      </w:r>
      <w:r w:rsidR="00F0575B">
        <w:rPr>
          <w:rFonts w:asciiTheme="minorHAnsi" w:hAnsiTheme="minorHAnsi" w:cstheme="minorHAnsi"/>
          <w:i/>
          <w:iCs/>
          <w:sz w:val="24"/>
          <w:szCs w:val="24"/>
        </w:rPr>
        <w:tab/>
      </w:r>
      <w:r w:rsidR="00F0575B">
        <w:rPr>
          <w:rFonts w:asciiTheme="minorHAnsi" w:hAnsiTheme="minorHAnsi" w:cstheme="minorHAnsi"/>
          <w:i/>
          <w:iCs/>
          <w:sz w:val="24"/>
          <w:szCs w:val="24"/>
        </w:rPr>
        <w:tab/>
      </w:r>
      <w:r w:rsidR="00F0575B">
        <w:rPr>
          <w:rFonts w:asciiTheme="minorHAnsi" w:hAnsiTheme="minorHAnsi" w:cstheme="minorHAnsi"/>
          <w:i/>
          <w:iCs/>
          <w:sz w:val="24"/>
          <w:szCs w:val="24"/>
        </w:rPr>
        <w:tab/>
        <w:t xml:space="preserve">      </w:t>
      </w:r>
      <w:r w:rsidR="00F0575B" w:rsidRPr="00F466A3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F466A3">
        <w:rPr>
          <w:rFonts w:asciiTheme="minorHAnsi" w:hAnsiTheme="minorHAnsi" w:cstheme="minorHAnsi"/>
          <w:i/>
          <w:iCs/>
          <w:sz w:val="24"/>
          <w:szCs w:val="24"/>
        </w:rPr>
        <w:t>10th Dec 2022</w:t>
      </w:r>
    </w:p>
    <w:p w14:paraId="22886415" w14:textId="476D6C45" w:rsidR="00506E16" w:rsidRPr="00510F45" w:rsidRDefault="003C5A64" w:rsidP="00510F45">
      <w:pPr>
        <w:pStyle w:val="ListParagraph"/>
        <w:numPr>
          <w:ilvl w:val="0"/>
          <w:numId w:val="6"/>
        </w:numPr>
        <w:ind w:left="460" w:hanging="284"/>
        <w:rPr>
          <w:rFonts w:asciiTheme="minorHAnsi" w:hAnsiTheme="minorHAnsi" w:cstheme="minorHAnsi"/>
          <w:sz w:val="32"/>
          <w:szCs w:val="32"/>
          <w:lang w:val="en-US"/>
        </w:rPr>
      </w:pPr>
      <w:r w:rsidRPr="00BE2665">
        <w:rPr>
          <w:rStyle w:val="Strong"/>
          <w:rFonts w:asciiTheme="minorHAnsi" w:hAnsiTheme="minorHAnsi" w:cstheme="minorHAnsi"/>
          <w:sz w:val="26"/>
          <w:szCs w:val="26"/>
        </w:rPr>
        <w:t>Annual Half Marathon</w:t>
      </w:r>
      <w:r w:rsidRPr="00BE2665">
        <w:rPr>
          <w:rFonts w:asciiTheme="minorHAnsi" w:hAnsiTheme="minorHAnsi" w:cstheme="minorHAnsi"/>
          <w:sz w:val="24"/>
          <w:szCs w:val="24"/>
        </w:rPr>
        <w:br/>
      </w:r>
      <w:r w:rsidR="001E458E">
        <w:rPr>
          <w:rStyle w:val="Emphasis"/>
          <w:rFonts w:asciiTheme="minorHAnsi" w:hAnsiTheme="minorHAnsi" w:cstheme="minorHAnsi"/>
          <w:sz w:val="24"/>
          <w:szCs w:val="24"/>
        </w:rPr>
        <w:t>o</w:t>
      </w:r>
      <w:r w:rsidRPr="00BE2665">
        <w:rPr>
          <w:rStyle w:val="Emphasis"/>
          <w:rFonts w:asciiTheme="minorHAnsi" w:hAnsiTheme="minorHAnsi" w:cstheme="minorHAnsi"/>
          <w:sz w:val="24"/>
          <w:szCs w:val="24"/>
        </w:rPr>
        <w:t>rganized by NSS Cell and Guru Gobind Singh Indraprastha Universit</w:t>
      </w:r>
      <w:r w:rsidR="00506E16" w:rsidRPr="00BE2665">
        <w:rPr>
          <w:rStyle w:val="Emphasis"/>
          <w:rFonts w:asciiTheme="minorHAnsi" w:hAnsiTheme="minorHAnsi" w:cstheme="minorHAnsi"/>
          <w:sz w:val="24"/>
          <w:szCs w:val="24"/>
        </w:rPr>
        <w:t>y</w:t>
      </w:r>
      <w:r w:rsidR="00F0575B">
        <w:rPr>
          <w:rStyle w:val="Emphasis"/>
          <w:rFonts w:asciiTheme="minorHAnsi" w:hAnsiTheme="minorHAnsi" w:cstheme="minorHAnsi"/>
          <w:sz w:val="24"/>
          <w:szCs w:val="24"/>
        </w:rPr>
        <w:t>.</w:t>
      </w:r>
      <w:r w:rsidR="00F0575B">
        <w:rPr>
          <w:rStyle w:val="Emphasis"/>
          <w:rFonts w:asciiTheme="minorHAnsi" w:hAnsiTheme="minorHAnsi" w:cstheme="minorHAnsi"/>
          <w:sz w:val="24"/>
          <w:szCs w:val="24"/>
        </w:rPr>
        <w:tab/>
      </w:r>
      <w:r w:rsidR="00F0575B">
        <w:rPr>
          <w:rStyle w:val="Emphasis"/>
          <w:rFonts w:asciiTheme="minorHAnsi" w:hAnsiTheme="minorHAnsi" w:cstheme="minorHAnsi"/>
          <w:sz w:val="24"/>
          <w:szCs w:val="24"/>
        </w:rPr>
        <w:tab/>
        <w:t xml:space="preserve">       </w:t>
      </w:r>
      <w:r w:rsidRPr="00BE2665">
        <w:rPr>
          <w:rStyle w:val="Emphasis"/>
          <w:rFonts w:asciiTheme="minorHAnsi" w:hAnsiTheme="minorHAnsi" w:cstheme="minorHAnsi"/>
          <w:sz w:val="24"/>
          <w:szCs w:val="24"/>
        </w:rPr>
        <w:t>31st Mar 2023</w:t>
      </w:r>
    </w:p>
    <w:sectPr w:rsidR="00506E16" w:rsidRPr="00510F45" w:rsidSect="00510F45">
      <w:footerReference w:type="default" r:id="rId14"/>
      <w:pgSz w:w="11906" w:h="16838"/>
      <w:pgMar w:top="720" w:right="720" w:bottom="284" w:left="720" w:header="708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86FAE" w14:textId="77777777" w:rsidR="003D2F76" w:rsidRDefault="003D2F76" w:rsidP="006430AF">
      <w:r>
        <w:separator/>
      </w:r>
    </w:p>
  </w:endnote>
  <w:endnote w:type="continuationSeparator" w:id="0">
    <w:p w14:paraId="7E41236E" w14:textId="77777777" w:rsidR="003D2F76" w:rsidRDefault="003D2F76" w:rsidP="00643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537B1" w14:textId="7C906339" w:rsidR="00F96026" w:rsidRPr="00CA12ED" w:rsidRDefault="00F96026" w:rsidP="00F96026">
    <w:pPr>
      <w:pStyle w:val="Footer"/>
      <w:jc w:val="center"/>
      <w:rPr>
        <w:color w:val="000000" w:themeColor="text1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EDFD3" w14:textId="77777777" w:rsidR="003D2F76" w:rsidRDefault="003D2F76" w:rsidP="006430AF">
      <w:r>
        <w:separator/>
      </w:r>
    </w:p>
  </w:footnote>
  <w:footnote w:type="continuationSeparator" w:id="0">
    <w:p w14:paraId="097A231D" w14:textId="77777777" w:rsidR="003D2F76" w:rsidRDefault="003D2F76" w:rsidP="00643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57A502C"/>
    <w:multiLevelType w:val="hybridMultilevel"/>
    <w:tmpl w:val="BED48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56D1A"/>
    <w:multiLevelType w:val="hybridMultilevel"/>
    <w:tmpl w:val="BCC69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D62CD"/>
    <w:multiLevelType w:val="hybridMultilevel"/>
    <w:tmpl w:val="386AA00C"/>
    <w:lvl w:ilvl="0" w:tplc="40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8" w15:restartNumberingAfterBreak="0">
    <w:nsid w:val="292C3862"/>
    <w:multiLevelType w:val="hybridMultilevel"/>
    <w:tmpl w:val="73E0E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10FB9"/>
    <w:multiLevelType w:val="hybridMultilevel"/>
    <w:tmpl w:val="1848D23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109A3"/>
    <w:multiLevelType w:val="hybridMultilevel"/>
    <w:tmpl w:val="8E1E7628"/>
    <w:lvl w:ilvl="0" w:tplc="410E1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499934">
    <w:abstractNumId w:val="0"/>
  </w:num>
  <w:num w:numId="2" w16cid:durableId="1419716786">
    <w:abstractNumId w:val="1"/>
  </w:num>
  <w:num w:numId="3" w16cid:durableId="4749885">
    <w:abstractNumId w:val="2"/>
  </w:num>
  <w:num w:numId="4" w16cid:durableId="1248736176">
    <w:abstractNumId w:val="3"/>
  </w:num>
  <w:num w:numId="5" w16cid:durableId="371076182">
    <w:abstractNumId w:val="4"/>
  </w:num>
  <w:num w:numId="6" w16cid:durableId="717243641">
    <w:abstractNumId w:val="10"/>
  </w:num>
  <w:num w:numId="7" w16cid:durableId="2131241997">
    <w:abstractNumId w:val="8"/>
  </w:num>
  <w:num w:numId="8" w16cid:durableId="1016538734">
    <w:abstractNumId w:val="5"/>
  </w:num>
  <w:num w:numId="9" w16cid:durableId="1541242482">
    <w:abstractNumId w:val="10"/>
  </w:num>
  <w:num w:numId="10" w16cid:durableId="2110733252">
    <w:abstractNumId w:val="6"/>
  </w:num>
  <w:num w:numId="11" w16cid:durableId="488788177">
    <w:abstractNumId w:val="7"/>
  </w:num>
  <w:num w:numId="12" w16cid:durableId="13250892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AF"/>
    <w:rsid w:val="00032C95"/>
    <w:rsid w:val="00040C18"/>
    <w:rsid w:val="000462A3"/>
    <w:rsid w:val="000669F3"/>
    <w:rsid w:val="00083F35"/>
    <w:rsid w:val="000A5299"/>
    <w:rsid w:val="000F1002"/>
    <w:rsid w:val="000F41A4"/>
    <w:rsid w:val="000F720A"/>
    <w:rsid w:val="001066B6"/>
    <w:rsid w:val="00107851"/>
    <w:rsid w:val="00125698"/>
    <w:rsid w:val="00133E50"/>
    <w:rsid w:val="001421E3"/>
    <w:rsid w:val="00174D09"/>
    <w:rsid w:val="00177B57"/>
    <w:rsid w:val="001A2067"/>
    <w:rsid w:val="001A4BEA"/>
    <w:rsid w:val="001A6130"/>
    <w:rsid w:val="001B4702"/>
    <w:rsid w:val="001C111F"/>
    <w:rsid w:val="001C252F"/>
    <w:rsid w:val="001E27B1"/>
    <w:rsid w:val="001E3B3F"/>
    <w:rsid w:val="001E458E"/>
    <w:rsid w:val="001F205D"/>
    <w:rsid w:val="0020649B"/>
    <w:rsid w:val="0021144F"/>
    <w:rsid w:val="00214A93"/>
    <w:rsid w:val="00216A8D"/>
    <w:rsid w:val="002228DE"/>
    <w:rsid w:val="00227664"/>
    <w:rsid w:val="00253451"/>
    <w:rsid w:val="00271A58"/>
    <w:rsid w:val="002B4CD8"/>
    <w:rsid w:val="002B6374"/>
    <w:rsid w:val="002E2E4E"/>
    <w:rsid w:val="00312AB0"/>
    <w:rsid w:val="00326869"/>
    <w:rsid w:val="00330E2C"/>
    <w:rsid w:val="003401A4"/>
    <w:rsid w:val="00342B30"/>
    <w:rsid w:val="00346976"/>
    <w:rsid w:val="003601CE"/>
    <w:rsid w:val="003638F5"/>
    <w:rsid w:val="0036529C"/>
    <w:rsid w:val="00372723"/>
    <w:rsid w:val="003A2B96"/>
    <w:rsid w:val="003B1AD7"/>
    <w:rsid w:val="003C20E2"/>
    <w:rsid w:val="003C5A64"/>
    <w:rsid w:val="003D2F76"/>
    <w:rsid w:val="003D3782"/>
    <w:rsid w:val="003D5502"/>
    <w:rsid w:val="003D6C01"/>
    <w:rsid w:val="003F67AD"/>
    <w:rsid w:val="00406E1D"/>
    <w:rsid w:val="0041084A"/>
    <w:rsid w:val="00425F3B"/>
    <w:rsid w:val="00434FBA"/>
    <w:rsid w:val="004367CC"/>
    <w:rsid w:val="004413DC"/>
    <w:rsid w:val="00442385"/>
    <w:rsid w:val="004576B9"/>
    <w:rsid w:val="0049427C"/>
    <w:rsid w:val="00497C42"/>
    <w:rsid w:val="004A218A"/>
    <w:rsid w:val="004A4920"/>
    <w:rsid w:val="004B1053"/>
    <w:rsid w:val="004F0887"/>
    <w:rsid w:val="004F139A"/>
    <w:rsid w:val="00506E16"/>
    <w:rsid w:val="00510F45"/>
    <w:rsid w:val="005116DA"/>
    <w:rsid w:val="00512037"/>
    <w:rsid w:val="0051283B"/>
    <w:rsid w:val="0052677D"/>
    <w:rsid w:val="005438B7"/>
    <w:rsid w:val="0055010B"/>
    <w:rsid w:val="005667AF"/>
    <w:rsid w:val="00573711"/>
    <w:rsid w:val="00582086"/>
    <w:rsid w:val="005956FE"/>
    <w:rsid w:val="005A5793"/>
    <w:rsid w:val="005A6427"/>
    <w:rsid w:val="005A73D8"/>
    <w:rsid w:val="005C2DF7"/>
    <w:rsid w:val="005D27C4"/>
    <w:rsid w:val="005D2F63"/>
    <w:rsid w:val="0061549C"/>
    <w:rsid w:val="00631DD7"/>
    <w:rsid w:val="00641405"/>
    <w:rsid w:val="006430AF"/>
    <w:rsid w:val="0065322C"/>
    <w:rsid w:val="00654B13"/>
    <w:rsid w:val="00663843"/>
    <w:rsid w:val="00682B54"/>
    <w:rsid w:val="006938B4"/>
    <w:rsid w:val="006957B4"/>
    <w:rsid w:val="006B4114"/>
    <w:rsid w:val="006C0BEF"/>
    <w:rsid w:val="006D2A56"/>
    <w:rsid w:val="006E0BB3"/>
    <w:rsid w:val="006F064D"/>
    <w:rsid w:val="00705AE8"/>
    <w:rsid w:val="00731A29"/>
    <w:rsid w:val="00735AD9"/>
    <w:rsid w:val="007368AE"/>
    <w:rsid w:val="007376D3"/>
    <w:rsid w:val="007617EB"/>
    <w:rsid w:val="0076194D"/>
    <w:rsid w:val="007800E0"/>
    <w:rsid w:val="007A14AD"/>
    <w:rsid w:val="007C4B54"/>
    <w:rsid w:val="007D5485"/>
    <w:rsid w:val="007E6442"/>
    <w:rsid w:val="007F48B2"/>
    <w:rsid w:val="007F635C"/>
    <w:rsid w:val="00802533"/>
    <w:rsid w:val="00806253"/>
    <w:rsid w:val="00806D81"/>
    <w:rsid w:val="008120DA"/>
    <w:rsid w:val="00812D5A"/>
    <w:rsid w:val="0081501F"/>
    <w:rsid w:val="00842642"/>
    <w:rsid w:val="008552B4"/>
    <w:rsid w:val="00860897"/>
    <w:rsid w:val="00874246"/>
    <w:rsid w:val="00880FD9"/>
    <w:rsid w:val="008A0249"/>
    <w:rsid w:val="008E1115"/>
    <w:rsid w:val="008F6D53"/>
    <w:rsid w:val="00913B48"/>
    <w:rsid w:val="00922D36"/>
    <w:rsid w:val="0092789A"/>
    <w:rsid w:val="009279A0"/>
    <w:rsid w:val="009352BD"/>
    <w:rsid w:val="00936785"/>
    <w:rsid w:val="00941C7E"/>
    <w:rsid w:val="00952C85"/>
    <w:rsid w:val="009566DB"/>
    <w:rsid w:val="00961F20"/>
    <w:rsid w:val="00966DAE"/>
    <w:rsid w:val="0097059D"/>
    <w:rsid w:val="009920E8"/>
    <w:rsid w:val="009D6E24"/>
    <w:rsid w:val="009E1944"/>
    <w:rsid w:val="009F0E65"/>
    <w:rsid w:val="00A0482A"/>
    <w:rsid w:val="00A26BCB"/>
    <w:rsid w:val="00A34B22"/>
    <w:rsid w:val="00A37647"/>
    <w:rsid w:val="00A57F31"/>
    <w:rsid w:val="00A60FB6"/>
    <w:rsid w:val="00A61702"/>
    <w:rsid w:val="00A961C4"/>
    <w:rsid w:val="00AC12F1"/>
    <w:rsid w:val="00AD2DF0"/>
    <w:rsid w:val="00AF029D"/>
    <w:rsid w:val="00B01278"/>
    <w:rsid w:val="00B16B42"/>
    <w:rsid w:val="00B16F42"/>
    <w:rsid w:val="00B4547A"/>
    <w:rsid w:val="00B6222E"/>
    <w:rsid w:val="00B73404"/>
    <w:rsid w:val="00B7398C"/>
    <w:rsid w:val="00B75AC7"/>
    <w:rsid w:val="00BA2586"/>
    <w:rsid w:val="00BC1503"/>
    <w:rsid w:val="00BC3B19"/>
    <w:rsid w:val="00BE2665"/>
    <w:rsid w:val="00C05B17"/>
    <w:rsid w:val="00C0768C"/>
    <w:rsid w:val="00C11DA4"/>
    <w:rsid w:val="00C12125"/>
    <w:rsid w:val="00C13690"/>
    <w:rsid w:val="00C5576C"/>
    <w:rsid w:val="00C747F0"/>
    <w:rsid w:val="00C80BA0"/>
    <w:rsid w:val="00CA12ED"/>
    <w:rsid w:val="00CC166E"/>
    <w:rsid w:val="00CC61F0"/>
    <w:rsid w:val="00CD7500"/>
    <w:rsid w:val="00CD7DFD"/>
    <w:rsid w:val="00D06B7A"/>
    <w:rsid w:val="00D2436E"/>
    <w:rsid w:val="00D43AF2"/>
    <w:rsid w:val="00D55A34"/>
    <w:rsid w:val="00D63348"/>
    <w:rsid w:val="00D67A20"/>
    <w:rsid w:val="00D7694C"/>
    <w:rsid w:val="00D943DA"/>
    <w:rsid w:val="00DB207E"/>
    <w:rsid w:val="00DD0332"/>
    <w:rsid w:val="00DD51EC"/>
    <w:rsid w:val="00DE1F14"/>
    <w:rsid w:val="00DE30AB"/>
    <w:rsid w:val="00DF29CD"/>
    <w:rsid w:val="00E00B57"/>
    <w:rsid w:val="00E05187"/>
    <w:rsid w:val="00E23B14"/>
    <w:rsid w:val="00EA5681"/>
    <w:rsid w:val="00EB5B42"/>
    <w:rsid w:val="00EC1B0F"/>
    <w:rsid w:val="00F0575B"/>
    <w:rsid w:val="00F17A13"/>
    <w:rsid w:val="00F340AB"/>
    <w:rsid w:val="00F416F9"/>
    <w:rsid w:val="00F455B5"/>
    <w:rsid w:val="00F466A3"/>
    <w:rsid w:val="00F50EC1"/>
    <w:rsid w:val="00F6362C"/>
    <w:rsid w:val="00F65B0D"/>
    <w:rsid w:val="00F7214E"/>
    <w:rsid w:val="00F83916"/>
    <w:rsid w:val="00F850AF"/>
    <w:rsid w:val="00F96026"/>
    <w:rsid w:val="00F97A29"/>
    <w:rsid w:val="00FA14FD"/>
    <w:rsid w:val="00FA25A0"/>
    <w:rsid w:val="00FC2FEC"/>
    <w:rsid w:val="00FC63FB"/>
    <w:rsid w:val="00FD0A30"/>
    <w:rsid w:val="00FE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C1658"/>
  <w15:chartTrackingRefBased/>
  <w15:docId w15:val="{1F33C382-D677-453F-91FE-C62654A4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E2C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0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0AF"/>
  </w:style>
  <w:style w:type="paragraph" w:styleId="Footer">
    <w:name w:val="footer"/>
    <w:basedOn w:val="Normal"/>
    <w:link w:val="FooterChar"/>
    <w:uiPriority w:val="99"/>
    <w:unhideWhenUsed/>
    <w:rsid w:val="006430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0AF"/>
  </w:style>
  <w:style w:type="character" w:styleId="Hyperlink">
    <w:name w:val="Hyperlink"/>
    <w:basedOn w:val="DefaultParagraphFont"/>
    <w:uiPriority w:val="99"/>
    <w:unhideWhenUsed/>
    <w:rsid w:val="00643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0A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455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3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89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127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C5A64"/>
    <w:rPr>
      <w:b/>
      <w:bCs/>
    </w:rPr>
  </w:style>
  <w:style w:type="character" w:styleId="Emphasis">
    <w:name w:val="Emphasis"/>
    <w:basedOn w:val="DefaultParagraphFont"/>
    <w:uiPriority w:val="20"/>
    <w:qFormat/>
    <w:rsid w:val="003C5A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7296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5823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7945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04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195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0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maadityan2004@gmail.com" TargetMode="External"/><Relationship Id="rId13" Type="http://schemas.openxmlformats.org/officeDocument/2006/relationships/hyperlink" Target="https://github.com/AdityanVerma/Netflix-Landing-Page-Clo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dityanverma.github.io/Netflix-Landing-Page-Clon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dityanVerma/Java-Chat-Ro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dityanVerm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ityan-verma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BD5C8-295D-4AF4-B3E0-C22616A82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Adityan Verma</dc:creator>
  <cp:keywords/>
  <dc:description/>
  <cp:lastModifiedBy>Adityan Verma</cp:lastModifiedBy>
  <cp:revision>59</cp:revision>
  <cp:lastPrinted>2024-07-12T18:19:00Z</cp:lastPrinted>
  <dcterms:created xsi:type="dcterms:W3CDTF">2024-07-01T13:18:00Z</dcterms:created>
  <dcterms:modified xsi:type="dcterms:W3CDTF">2024-07-12T18:22:00Z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