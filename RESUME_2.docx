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1378E" w14:textId="7E967B11" w:rsidR="00032C95" w:rsidRPr="000F41A4" w:rsidRDefault="00032C95" w:rsidP="005A5793">
      <w:pPr>
        <w:ind w:left="-567"/>
        <w:rPr>
          <w:b/>
          <w:bCs/>
          <w:sz w:val="32"/>
          <w:szCs w:val="32"/>
          <w:lang w:val="en-US"/>
        </w:rPr>
      </w:pPr>
      <w:r w:rsidRPr="00F17A13">
        <w:rPr>
          <w:b/>
          <w:bCs/>
          <w:sz w:val="32"/>
          <w:szCs w:val="32"/>
          <w:lang w:val="en-US"/>
        </w:rPr>
        <w:t>ADITYAN VERMA</w:t>
      </w:r>
      <w:r w:rsidR="005A5793">
        <w:rPr>
          <w:b/>
          <w:bCs/>
          <w:sz w:val="32"/>
          <w:szCs w:val="32"/>
          <w:lang w:val="en-US"/>
        </w:rPr>
        <w:tab/>
      </w:r>
      <w:r w:rsidR="005A5793">
        <w:rPr>
          <w:b/>
          <w:bCs/>
          <w:sz w:val="32"/>
          <w:szCs w:val="32"/>
          <w:lang w:val="en-US"/>
        </w:rPr>
        <w:tab/>
      </w:r>
      <w:r w:rsidR="004F139A">
        <w:rPr>
          <w:b/>
          <w:bCs/>
          <w:sz w:val="32"/>
          <w:szCs w:val="32"/>
          <w:lang w:val="en-US"/>
        </w:rPr>
        <w:t xml:space="preserve">   </w:t>
      </w:r>
      <w:r w:rsidR="004F139A">
        <w:rPr>
          <w:b/>
          <w:bCs/>
          <w:sz w:val="32"/>
          <w:szCs w:val="32"/>
          <w:lang w:val="en-US"/>
        </w:rPr>
        <w:tab/>
        <w:t xml:space="preserve">       </w:t>
      </w:r>
      <w:r w:rsidR="005A5793">
        <w:rPr>
          <w:b/>
          <w:bCs/>
          <w:sz w:val="32"/>
          <w:szCs w:val="32"/>
          <w:lang w:val="en-US"/>
        </w:rPr>
        <w:t xml:space="preserve">   </w:t>
      </w:r>
      <w:r w:rsidR="00133E50">
        <w:rPr>
          <w:b/>
          <w:bCs/>
          <w:sz w:val="32"/>
          <w:szCs w:val="32"/>
          <w:lang w:val="en-US"/>
        </w:rPr>
        <w:t xml:space="preserve"> </w:t>
      </w:r>
      <w:r w:rsidR="005A5793">
        <w:rPr>
          <w:b/>
          <w:bCs/>
          <w:sz w:val="32"/>
          <w:szCs w:val="32"/>
          <w:lang w:val="en-US"/>
        </w:rPr>
        <w:t xml:space="preserve">           </w:t>
      </w:r>
      <w:hyperlink r:id="rId8" w:history="1">
        <w:r w:rsidR="005A5793" w:rsidRPr="00F4158B">
          <w:rPr>
            <w:rStyle w:val="Hyperlink"/>
            <w:sz w:val="22"/>
            <w:szCs w:val="22"/>
            <w:lang w:val="en-US"/>
          </w:rPr>
          <w:t>vermaadityan2004@gmail.com</w:t>
        </w:r>
      </w:hyperlink>
      <w:r w:rsidR="00B01278" w:rsidRPr="00B01278">
        <w:rPr>
          <w:rStyle w:val="Hyperlink"/>
          <w:color w:val="000000" w:themeColor="text1"/>
          <w:sz w:val="22"/>
          <w:szCs w:val="22"/>
          <w:u w:val="none"/>
          <w:lang w:val="en-US"/>
        </w:rPr>
        <w:t>,</w:t>
      </w:r>
      <w:r w:rsidR="004F139A">
        <w:rPr>
          <w:rStyle w:val="Hyperlink"/>
          <w:color w:val="000000" w:themeColor="text1"/>
          <w:sz w:val="22"/>
          <w:szCs w:val="22"/>
          <w:u w:val="none"/>
          <w:lang w:val="en-US"/>
        </w:rPr>
        <w:t xml:space="preserve"> </w:t>
      </w:r>
      <w:r w:rsidR="004F139A" w:rsidRPr="0051283B">
        <w:rPr>
          <w:b/>
          <w:bCs/>
          <w:sz w:val="22"/>
          <w:szCs w:val="22"/>
          <w:lang w:val="en-US"/>
        </w:rPr>
        <w:t>+91 9310860121</w:t>
      </w:r>
    </w:p>
    <w:p w14:paraId="6B092480" w14:textId="7159015F" w:rsidR="00A34B22" w:rsidRPr="0051283B" w:rsidRDefault="00731A29" w:rsidP="00A34B22">
      <w:pPr>
        <w:ind w:left="-567"/>
        <w:rPr>
          <w:sz w:val="22"/>
          <w:szCs w:val="22"/>
          <w:lang w:val="en-US"/>
        </w:rPr>
      </w:pPr>
      <w:r w:rsidRPr="0051283B">
        <w:rPr>
          <w:sz w:val="22"/>
          <w:szCs w:val="22"/>
          <w:lang w:val="en-US"/>
        </w:rPr>
        <w:t>Bachelor Of Technology</w:t>
      </w:r>
      <w:r w:rsidR="00A37647" w:rsidRPr="0051283B">
        <w:rPr>
          <w:sz w:val="22"/>
          <w:szCs w:val="22"/>
          <w:lang w:val="en-US"/>
        </w:rPr>
        <w:t xml:space="preserve">                                                           </w:t>
      </w:r>
      <w:r w:rsidR="00B01278">
        <w:rPr>
          <w:sz w:val="22"/>
          <w:szCs w:val="22"/>
          <w:lang w:val="en-US"/>
        </w:rPr>
        <w:t xml:space="preserve">                           </w:t>
      </w:r>
      <w:r w:rsidR="00133E50">
        <w:rPr>
          <w:sz w:val="22"/>
          <w:szCs w:val="22"/>
          <w:lang w:val="en-US"/>
        </w:rPr>
        <w:t xml:space="preserve"> </w:t>
      </w:r>
      <w:r w:rsidR="00B01278" w:rsidRPr="00B01278">
        <w:rPr>
          <w:b/>
          <w:bCs/>
          <w:sz w:val="22"/>
          <w:szCs w:val="22"/>
          <w:lang w:val="en-US"/>
        </w:rPr>
        <w:t>LinkedIn:</w:t>
      </w:r>
      <w:r w:rsidR="00133E50">
        <w:rPr>
          <w:sz w:val="22"/>
          <w:szCs w:val="22"/>
          <w:lang w:val="en-US"/>
        </w:rPr>
        <w:t xml:space="preserve"> </w:t>
      </w:r>
      <w:r w:rsidR="00133E50" w:rsidRPr="00133E50">
        <w:rPr>
          <w:sz w:val="22"/>
          <w:szCs w:val="22"/>
          <w:lang w:val="en-US"/>
        </w:rPr>
        <w:t xml:space="preserve"> linkedin.com/in/</w:t>
      </w:r>
      <w:proofErr w:type="spellStart"/>
      <w:r w:rsidR="00133E50" w:rsidRPr="00133E50">
        <w:rPr>
          <w:sz w:val="22"/>
          <w:szCs w:val="22"/>
          <w:lang w:val="en-US"/>
        </w:rPr>
        <w:t>adityan-verma</w:t>
      </w:r>
      <w:proofErr w:type="spellEnd"/>
      <w:r w:rsidR="00133E50">
        <w:rPr>
          <w:sz w:val="22"/>
          <w:szCs w:val="22"/>
          <w:lang w:val="en-US"/>
        </w:rPr>
        <w:t xml:space="preserve"> </w:t>
      </w:r>
    </w:p>
    <w:p w14:paraId="7B6ADEBF" w14:textId="09171868" w:rsidR="00A37647" w:rsidRPr="0051283B" w:rsidRDefault="00A37647" w:rsidP="00A34B22">
      <w:pPr>
        <w:ind w:left="-567"/>
        <w:rPr>
          <w:sz w:val="22"/>
          <w:szCs w:val="22"/>
          <w:lang w:val="en-US"/>
        </w:rPr>
      </w:pPr>
      <w:r w:rsidRPr="0051283B">
        <w:rPr>
          <w:sz w:val="22"/>
          <w:szCs w:val="22"/>
          <w:lang w:val="en-US"/>
        </w:rPr>
        <w:t>in Computer Science</w:t>
      </w:r>
      <w:r w:rsidR="0051283B" w:rsidRPr="0051283B">
        <w:rPr>
          <w:sz w:val="22"/>
          <w:szCs w:val="22"/>
          <w:lang w:val="en-US"/>
        </w:rPr>
        <w:t xml:space="preserve"> and Engineering</w:t>
      </w:r>
      <w:r w:rsidR="00FA14FD">
        <w:rPr>
          <w:sz w:val="22"/>
          <w:szCs w:val="22"/>
          <w:lang w:val="en-US"/>
        </w:rPr>
        <w:t xml:space="preserve">                                                  </w:t>
      </w:r>
      <w:r w:rsidR="00133E50">
        <w:rPr>
          <w:sz w:val="22"/>
          <w:szCs w:val="22"/>
          <w:lang w:val="en-US"/>
        </w:rPr>
        <w:tab/>
        <w:t xml:space="preserve">        </w:t>
      </w:r>
      <w:r w:rsidR="00FA14FD">
        <w:rPr>
          <w:sz w:val="22"/>
          <w:szCs w:val="22"/>
          <w:lang w:val="en-US"/>
        </w:rPr>
        <w:t xml:space="preserve">      </w:t>
      </w:r>
      <w:r w:rsidR="00FA14FD" w:rsidRPr="00FA14FD">
        <w:rPr>
          <w:b/>
          <w:bCs/>
          <w:sz w:val="22"/>
          <w:szCs w:val="22"/>
          <w:lang w:val="en-US"/>
        </w:rPr>
        <w:t>GitHub:</w:t>
      </w:r>
      <w:r w:rsidR="00FA14FD">
        <w:rPr>
          <w:sz w:val="22"/>
          <w:szCs w:val="22"/>
          <w:lang w:val="en-US"/>
        </w:rPr>
        <w:t xml:space="preserve"> </w:t>
      </w:r>
      <w:r w:rsidR="00133E50" w:rsidRPr="00133E50">
        <w:rPr>
          <w:sz w:val="22"/>
          <w:szCs w:val="22"/>
          <w:lang w:val="en-US"/>
        </w:rPr>
        <w:t>github.com/</w:t>
      </w:r>
      <w:proofErr w:type="spellStart"/>
      <w:r w:rsidR="00133E50" w:rsidRPr="00133E50">
        <w:rPr>
          <w:sz w:val="22"/>
          <w:szCs w:val="22"/>
          <w:lang w:val="en-US"/>
        </w:rPr>
        <w:t>AdityanVerma</w:t>
      </w:r>
      <w:proofErr w:type="spellEnd"/>
    </w:p>
    <w:p w14:paraId="6B2FB657" w14:textId="1C11296D" w:rsidR="00083F35" w:rsidRPr="00083F35" w:rsidRDefault="00083F35" w:rsidP="00083F35">
      <w:pPr>
        <w:ind w:left="-567"/>
        <w:rPr>
          <w:b/>
          <w:bCs/>
          <w:sz w:val="22"/>
          <w:szCs w:val="22"/>
          <w:lang w:val="en-US"/>
        </w:rPr>
      </w:pPr>
      <w:r w:rsidRPr="00083F35">
        <w:rPr>
          <w:b/>
          <w:bCs/>
          <w:noProof/>
          <w:color w:val="000000" w:themeColor="text1"/>
          <w:sz w:val="22"/>
          <w:szCs w:val="22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3F4E2" wp14:editId="6BCF6D3E">
                <wp:simplePos x="0" y="0"/>
                <wp:positionH relativeFrom="page">
                  <wp:align>center</wp:align>
                </wp:positionH>
                <wp:positionV relativeFrom="paragraph">
                  <wp:posOffset>75666</wp:posOffset>
                </wp:positionV>
                <wp:extent cx="6475276" cy="20687"/>
                <wp:effectExtent l="0" t="0" r="20955" b="36830"/>
                <wp:wrapNone/>
                <wp:docPr id="786683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5276" cy="206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ACDC0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5.95pt" to="509.8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79A905F3" w14:textId="0F9EE035" w:rsidR="00083F35" w:rsidRDefault="00083F35" w:rsidP="00083F35">
      <w:pPr>
        <w:ind w:left="-567"/>
        <w:rPr>
          <w:sz w:val="22"/>
          <w:szCs w:val="22"/>
          <w:lang w:val="en-US"/>
        </w:rPr>
      </w:pPr>
      <w:r w:rsidRPr="00083F35">
        <w:rPr>
          <w:sz w:val="22"/>
          <w:szCs w:val="22"/>
          <w:lang w:val="en-US"/>
        </w:rPr>
        <w:t>As a computer science graduate, I am seeking a position in a technical firm to utilize my analytical and programming skills. I am a proactive individual who thrives in a team environment and is dedicated to making a positive impact and contributing to the company's goals.</w:t>
      </w:r>
    </w:p>
    <w:p w14:paraId="780E722B" w14:textId="77777777" w:rsidR="0097059D" w:rsidRDefault="0097059D" w:rsidP="001A2067">
      <w:pPr>
        <w:rPr>
          <w:sz w:val="22"/>
          <w:szCs w:val="22"/>
          <w:lang w:val="en-US"/>
        </w:rPr>
      </w:pPr>
    </w:p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10201"/>
      </w:tblGrid>
      <w:tr w:rsidR="003D6C01" w:rsidRPr="00A34B22" w14:paraId="34210083" w14:textId="77777777" w:rsidTr="00567E4A">
        <w:tc>
          <w:tcPr>
            <w:tcW w:w="10201" w:type="dxa"/>
            <w:shd w:val="clear" w:color="auto" w:fill="AEAAAA" w:themeFill="background2" w:themeFillShade="BF"/>
          </w:tcPr>
          <w:p w14:paraId="02528E12" w14:textId="77777777" w:rsidR="003D6C01" w:rsidRPr="00A34B22" w:rsidRDefault="003D6C01" w:rsidP="00567E4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13690">
              <w:rPr>
                <w:b/>
                <w:bCs/>
                <w:sz w:val="24"/>
                <w:szCs w:val="24"/>
                <w:lang w:val="en-US"/>
              </w:rPr>
              <w:t>T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ECHNICAL </w:t>
            </w:r>
            <w:r w:rsidRPr="00C13690">
              <w:rPr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b/>
                <w:bCs/>
                <w:sz w:val="22"/>
                <w:szCs w:val="22"/>
                <w:lang w:val="en-US"/>
              </w:rPr>
              <w:t>KILLS</w:t>
            </w:r>
          </w:p>
        </w:tc>
      </w:tr>
      <w:tr w:rsidR="003D6C01" w:rsidRPr="00860897" w14:paraId="142C1159" w14:textId="77777777" w:rsidTr="00567E4A">
        <w:tc>
          <w:tcPr>
            <w:tcW w:w="10201" w:type="dxa"/>
            <w:shd w:val="clear" w:color="auto" w:fill="auto"/>
          </w:tcPr>
          <w:p w14:paraId="711D6F5D" w14:textId="78335251" w:rsidR="003D6C01" w:rsidRPr="00A26BCB" w:rsidRDefault="003D6C01" w:rsidP="003D6C0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Programming Languages:</w:t>
            </w:r>
            <w:r>
              <w:rPr>
                <w:sz w:val="22"/>
                <w:szCs w:val="22"/>
                <w:lang w:val="en-US"/>
              </w:rPr>
              <w:t xml:space="preserve"> C</w:t>
            </w:r>
            <w:r w:rsidR="001A6130"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  <w:lang w:val="en-US"/>
              </w:rPr>
              <w:t>C++, Java</w:t>
            </w:r>
            <w:r w:rsidR="001A6130">
              <w:rPr>
                <w:sz w:val="22"/>
                <w:szCs w:val="22"/>
                <w:lang w:val="en-US"/>
              </w:rPr>
              <w:t>, Python</w:t>
            </w:r>
          </w:p>
          <w:p w14:paraId="11464876" w14:textId="77777777" w:rsidR="003D6C01" w:rsidRPr="001F205D" w:rsidRDefault="003D6C01" w:rsidP="003D6C0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Front-End Development Technologies: </w:t>
            </w:r>
            <w:r>
              <w:rPr>
                <w:sz w:val="22"/>
                <w:szCs w:val="22"/>
                <w:lang w:val="en-US"/>
              </w:rPr>
              <w:t>HTML, CSS, JavaScript, ReactJS</w:t>
            </w:r>
          </w:p>
          <w:p w14:paraId="50568C24" w14:textId="77777777" w:rsidR="003D6C01" w:rsidRPr="009920E8" w:rsidRDefault="003D6C01" w:rsidP="003D6C0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Operating Systems: </w:t>
            </w:r>
            <w:r>
              <w:rPr>
                <w:sz w:val="22"/>
                <w:szCs w:val="22"/>
                <w:lang w:val="en-US"/>
              </w:rPr>
              <w:t>Windows, Linux &amp; Android</w:t>
            </w:r>
          </w:p>
          <w:p w14:paraId="234B208A" w14:textId="77777777" w:rsidR="003D6C01" w:rsidRPr="00860897" w:rsidRDefault="003D6C01" w:rsidP="003D6C0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Other: </w:t>
            </w:r>
            <w:r>
              <w:rPr>
                <w:sz w:val="22"/>
                <w:szCs w:val="22"/>
                <w:lang w:val="en-US"/>
              </w:rPr>
              <w:t>Command Prompt, Cyber Security</w:t>
            </w:r>
          </w:p>
        </w:tc>
      </w:tr>
    </w:tbl>
    <w:p w14:paraId="0EDCDDF4" w14:textId="77777777" w:rsidR="003D6C01" w:rsidRDefault="003D6C01" w:rsidP="001A2067">
      <w:pPr>
        <w:rPr>
          <w:sz w:val="22"/>
          <w:szCs w:val="22"/>
          <w:lang w:val="en-US"/>
        </w:rPr>
      </w:pPr>
    </w:p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10201"/>
      </w:tblGrid>
      <w:tr w:rsidR="003D6C01" w:rsidRPr="003401A4" w14:paraId="17B115A2" w14:textId="77777777" w:rsidTr="00567E4A">
        <w:tc>
          <w:tcPr>
            <w:tcW w:w="10201" w:type="dxa"/>
            <w:shd w:val="clear" w:color="auto" w:fill="AEAAAA" w:themeFill="background2" w:themeFillShade="BF"/>
          </w:tcPr>
          <w:p w14:paraId="3FC22FD0" w14:textId="77777777" w:rsidR="003D6C01" w:rsidRPr="003401A4" w:rsidRDefault="003D6C01" w:rsidP="00567E4A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2"/>
                <w:szCs w:val="22"/>
                <w:lang w:val="en-US"/>
              </w:rPr>
              <w:t>ROJECTS</w:t>
            </w:r>
          </w:p>
        </w:tc>
      </w:tr>
      <w:tr w:rsidR="003D6C01" w:rsidRPr="009279A0" w14:paraId="1E90961D" w14:textId="77777777" w:rsidTr="00567E4A">
        <w:tc>
          <w:tcPr>
            <w:tcW w:w="10201" w:type="dxa"/>
            <w:shd w:val="clear" w:color="auto" w:fill="auto"/>
          </w:tcPr>
          <w:p w14:paraId="5FFEFEDF" w14:textId="7521F8DF" w:rsidR="003D6C01" w:rsidRDefault="003D6C01" w:rsidP="003D6C01">
            <w:pPr>
              <w:pStyle w:val="ListParagraph"/>
              <w:numPr>
                <w:ilvl w:val="0"/>
                <w:numId w:val="8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Netflix Clone </w:t>
            </w:r>
            <w:r>
              <w:rPr>
                <w:sz w:val="22"/>
                <w:szCs w:val="22"/>
                <w:lang w:val="en-US"/>
              </w:rPr>
              <w:t xml:space="preserve">using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HTML </w:t>
            </w:r>
            <w:r>
              <w:rPr>
                <w:sz w:val="22"/>
                <w:szCs w:val="22"/>
                <w:lang w:val="en-US"/>
              </w:rPr>
              <w:t xml:space="preserve">and </w:t>
            </w:r>
            <w:r>
              <w:rPr>
                <w:b/>
                <w:bCs/>
                <w:sz w:val="22"/>
                <w:szCs w:val="22"/>
                <w:lang w:val="en-US"/>
              </w:rPr>
              <w:t>CSS</w:t>
            </w:r>
          </w:p>
          <w:p w14:paraId="769072CA" w14:textId="29B3E341" w:rsidR="003D6C01" w:rsidRPr="003D6C01" w:rsidRDefault="003D6C01" w:rsidP="003D6C01">
            <w:pPr>
              <w:pStyle w:val="ListParagraph"/>
              <w:numPr>
                <w:ilvl w:val="0"/>
                <w:numId w:val="8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Java Chat Room </w:t>
            </w:r>
            <w:r>
              <w:rPr>
                <w:sz w:val="22"/>
                <w:szCs w:val="22"/>
                <w:lang w:val="en-US"/>
              </w:rPr>
              <w:t xml:space="preserve">using </w:t>
            </w:r>
            <w:r>
              <w:rPr>
                <w:b/>
                <w:bCs/>
                <w:sz w:val="22"/>
                <w:szCs w:val="22"/>
                <w:lang w:val="en-US"/>
              </w:rPr>
              <w:t>User Datagram Protocol (UDP)</w:t>
            </w:r>
          </w:p>
        </w:tc>
      </w:tr>
    </w:tbl>
    <w:p w14:paraId="6DF59B45" w14:textId="77777777" w:rsidR="003D6C01" w:rsidRDefault="003D6C01" w:rsidP="001A2067">
      <w:pPr>
        <w:rPr>
          <w:sz w:val="22"/>
          <w:szCs w:val="22"/>
          <w:lang w:val="en-US"/>
        </w:rPr>
      </w:pPr>
    </w:p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1271"/>
        <w:gridCol w:w="2835"/>
        <w:gridCol w:w="2126"/>
        <w:gridCol w:w="1803"/>
        <w:gridCol w:w="2166"/>
      </w:tblGrid>
      <w:tr w:rsidR="00A34B22" w14:paraId="5C37D180" w14:textId="77777777" w:rsidTr="00A34B22">
        <w:tc>
          <w:tcPr>
            <w:tcW w:w="10201" w:type="dxa"/>
            <w:gridSpan w:val="5"/>
            <w:shd w:val="clear" w:color="auto" w:fill="AEAAAA" w:themeFill="background2" w:themeFillShade="BF"/>
          </w:tcPr>
          <w:p w14:paraId="25DAF6B9" w14:textId="684AE9BF" w:rsidR="00A34B22" w:rsidRPr="00A34B22" w:rsidRDefault="00A34B22" w:rsidP="00A34B22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13690">
              <w:rPr>
                <w:b/>
                <w:bCs/>
                <w:sz w:val="24"/>
                <w:szCs w:val="24"/>
                <w:lang w:val="en-US"/>
              </w:rPr>
              <w:t>E</w:t>
            </w:r>
            <w:r w:rsidRPr="00A34B22">
              <w:rPr>
                <w:b/>
                <w:bCs/>
                <w:sz w:val="22"/>
                <w:szCs w:val="22"/>
                <w:lang w:val="en-US"/>
              </w:rPr>
              <w:t xml:space="preserve">DUCATIONAL </w:t>
            </w:r>
            <w:r w:rsidRPr="00C13690">
              <w:rPr>
                <w:b/>
                <w:bCs/>
                <w:sz w:val="24"/>
                <w:szCs w:val="24"/>
                <w:lang w:val="en-US"/>
              </w:rPr>
              <w:t>D</w:t>
            </w:r>
            <w:r w:rsidRPr="00A34B22">
              <w:rPr>
                <w:b/>
                <w:bCs/>
                <w:sz w:val="22"/>
                <w:szCs w:val="22"/>
                <w:lang w:val="en-US"/>
              </w:rPr>
              <w:t>ETAILS</w:t>
            </w:r>
          </w:p>
        </w:tc>
      </w:tr>
      <w:tr w:rsidR="00A34B22" w14:paraId="033F5165" w14:textId="77777777" w:rsidTr="00F340AB">
        <w:trPr>
          <w:trHeight w:val="297"/>
        </w:trPr>
        <w:tc>
          <w:tcPr>
            <w:tcW w:w="1271" w:type="dxa"/>
          </w:tcPr>
          <w:p w14:paraId="646D017A" w14:textId="21EF604F" w:rsidR="00A34B22" w:rsidRPr="00A34B22" w:rsidRDefault="00A34B22" w:rsidP="00346976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34B22">
              <w:rPr>
                <w:b/>
                <w:bCs/>
                <w:sz w:val="22"/>
                <w:szCs w:val="22"/>
                <w:lang w:val="en-US"/>
              </w:rPr>
              <w:t>COURSE</w:t>
            </w:r>
          </w:p>
        </w:tc>
        <w:tc>
          <w:tcPr>
            <w:tcW w:w="2835" w:type="dxa"/>
          </w:tcPr>
          <w:p w14:paraId="44DE8754" w14:textId="26853477" w:rsidR="00F340AB" w:rsidRPr="00A34B22" w:rsidRDefault="00F340AB" w:rsidP="00346976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34B22">
              <w:rPr>
                <w:b/>
                <w:bCs/>
                <w:sz w:val="22"/>
                <w:szCs w:val="22"/>
                <w:lang w:val="en-US"/>
              </w:rPr>
              <w:t>INSTITUTION</w:t>
            </w:r>
          </w:p>
        </w:tc>
        <w:tc>
          <w:tcPr>
            <w:tcW w:w="2126" w:type="dxa"/>
          </w:tcPr>
          <w:p w14:paraId="27FA6B79" w14:textId="08499CF7" w:rsidR="00A34B22" w:rsidRPr="00A34B22" w:rsidRDefault="00F340AB" w:rsidP="00346976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34B22">
              <w:rPr>
                <w:b/>
                <w:bCs/>
                <w:sz w:val="22"/>
                <w:szCs w:val="22"/>
                <w:lang w:val="en-US"/>
              </w:rPr>
              <w:t>BOARD/UNIVERSITY</w:t>
            </w:r>
          </w:p>
        </w:tc>
        <w:tc>
          <w:tcPr>
            <w:tcW w:w="1803" w:type="dxa"/>
          </w:tcPr>
          <w:p w14:paraId="4CF9BF26" w14:textId="5739D6EE" w:rsidR="00A34B22" w:rsidRPr="00A34B22" w:rsidRDefault="00A34B22" w:rsidP="00346976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34B22">
              <w:rPr>
                <w:b/>
                <w:bCs/>
                <w:sz w:val="22"/>
                <w:szCs w:val="22"/>
                <w:lang w:val="en-US"/>
              </w:rPr>
              <w:t>YEAR</w:t>
            </w:r>
          </w:p>
        </w:tc>
        <w:tc>
          <w:tcPr>
            <w:tcW w:w="2166" w:type="dxa"/>
          </w:tcPr>
          <w:p w14:paraId="2426E581" w14:textId="64084F78" w:rsidR="00A34B22" w:rsidRPr="00A34B22" w:rsidRDefault="00A34B22" w:rsidP="00346976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34B22">
              <w:rPr>
                <w:b/>
                <w:bCs/>
                <w:sz w:val="22"/>
                <w:szCs w:val="22"/>
                <w:lang w:val="en-US"/>
              </w:rPr>
              <w:t>PERCENTAGE</w:t>
            </w:r>
          </w:p>
        </w:tc>
      </w:tr>
      <w:tr w:rsidR="00A34B22" w14:paraId="43527192" w14:textId="77777777" w:rsidTr="00F340AB">
        <w:tc>
          <w:tcPr>
            <w:tcW w:w="1271" w:type="dxa"/>
          </w:tcPr>
          <w:p w14:paraId="2F2246C4" w14:textId="4AC0B3A4" w:rsidR="00A34B22" w:rsidRDefault="00A34B22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BTech CSE</w:t>
            </w:r>
          </w:p>
        </w:tc>
        <w:tc>
          <w:tcPr>
            <w:tcW w:w="2835" w:type="dxa"/>
          </w:tcPr>
          <w:p w14:paraId="51019416" w14:textId="1AE0334A" w:rsidR="00A34B22" w:rsidRDefault="00F340AB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Delhi Technical Campus, Greater Noida</w:t>
            </w:r>
          </w:p>
        </w:tc>
        <w:tc>
          <w:tcPr>
            <w:tcW w:w="2126" w:type="dxa"/>
          </w:tcPr>
          <w:p w14:paraId="449AFA64" w14:textId="505823D6" w:rsidR="00A34B22" w:rsidRDefault="00F340AB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GGSIPU</w:t>
            </w:r>
          </w:p>
        </w:tc>
        <w:tc>
          <w:tcPr>
            <w:tcW w:w="1803" w:type="dxa"/>
          </w:tcPr>
          <w:p w14:paraId="0884A579" w14:textId="0832E8DC" w:rsidR="00A34B22" w:rsidRDefault="00A34B22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2021-Present</w:t>
            </w:r>
          </w:p>
        </w:tc>
        <w:tc>
          <w:tcPr>
            <w:tcW w:w="2166" w:type="dxa"/>
          </w:tcPr>
          <w:p w14:paraId="63CCCFF2" w14:textId="46CFA20B" w:rsidR="00A34B22" w:rsidRDefault="00F850AF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</w:t>
            </w:r>
            <w:r w:rsidR="00A0482A">
              <w:rPr>
                <w:sz w:val="22"/>
                <w:szCs w:val="22"/>
                <w:lang w:val="en-US"/>
              </w:rPr>
              <w:t>u</w:t>
            </w:r>
            <w:r>
              <w:rPr>
                <w:sz w:val="22"/>
                <w:szCs w:val="22"/>
                <w:lang w:val="en-US"/>
              </w:rPr>
              <w:t>rsuing</w:t>
            </w:r>
          </w:p>
        </w:tc>
      </w:tr>
      <w:tr w:rsidR="00A34B22" w14:paraId="763F7EBE" w14:textId="77777777" w:rsidTr="00F340AB">
        <w:tc>
          <w:tcPr>
            <w:tcW w:w="1271" w:type="dxa"/>
          </w:tcPr>
          <w:p w14:paraId="4CDBD524" w14:textId="6582117B" w:rsidR="00A34B22" w:rsidRDefault="00A34B22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  <w:r w:rsidRPr="00A34B22">
              <w:rPr>
                <w:sz w:val="22"/>
                <w:szCs w:val="22"/>
                <w:vertAlign w:val="superscript"/>
                <w:lang w:val="en-US"/>
              </w:rPr>
              <w:t>th</w:t>
            </w:r>
          </w:p>
        </w:tc>
        <w:tc>
          <w:tcPr>
            <w:tcW w:w="2835" w:type="dxa"/>
          </w:tcPr>
          <w:p w14:paraId="288C9D85" w14:textId="4C8D0D50" w:rsidR="00A34B22" w:rsidRDefault="00F340AB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Kamal Model Sr. Sec. School</w:t>
            </w:r>
          </w:p>
        </w:tc>
        <w:tc>
          <w:tcPr>
            <w:tcW w:w="2126" w:type="dxa"/>
          </w:tcPr>
          <w:p w14:paraId="3583D02F" w14:textId="2416B197" w:rsidR="00A34B22" w:rsidRDefault="00F340AB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CBSE</w:t>
            </w:r>
          </w:p>
        </w:tc>
        <w:tc>
          <w:tcPr>
            <w:tcW w:w="1803" w:type="dxa"/>
          </w:tcPr>
          <w:p w14:paraId="1CD65EE3" w14:textId="250AD615" w:rsidR="00A34B22" w:rsidRDefault="00F17A13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2020-2021</w:t>
            </w:r>
          </w:p>
        </w:tc>
        <w:tc>
          <w:tcPr>
            <w:tcW w:w="2166" w:type="dxa"/>
          </w:tcPr>
          <w:p w14:paraId="6702ECB3" w14:textId="622B67A5" w:rsidR="00A34B22" w:rsidRDefault="005D27C4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77.2</w:t>
            </w:r>
            <w:r w:rsidR="003A2B96">
              <w:rPr>
                <w:sz w:val="22"/>
                <w:szCs w:val="22"/>
                <w:lang w:val="en-US"/>
              </w:rPr>
              <w:t>%</w:t>
            </w:r>
          </w:p>
        </w:tc>
      </w:tr>
      <w:tr w:rsidR="00A34B22" w14:paraId="14C7D20C" w14:textId="77777777" w:rsidTr="00F340AB">
        <w:tc>
          <w:tcPr>
            <w:tcW w:w="1271" w:type="dxa"/>
          </w:tcPr>
          <w:p w14:paraId="7CEE388E" w14:textId="7BCFC2A5" w:rsidR="00A34B22" w:rsidRDefault="00A34B22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  <w:r w:rsidRPr="00A34B22">
              <w:rPr>
                <w:sz w:val="22"/>
                <w:szCs w:val="22"/>
                <w:vertAlign w:val="superscript"/>
                <w:lang w:val="en-US"/>
              </w:rPr>
              <w:t>th</w:t>
            </w:r>
          </w:p>
        </w:tc>
        <w:tc>
          <w:tcPr>
            <w:tcW w:w="2835" w:type="dxa"/>
          </w:tcPr>
          <w:p w14:paraId="59FC9167" w14:textId="2E2D3A06" w:rsidR="00A34B22" w:rsidRDefault="00F340AB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Kamal Model Sr. Sec. School</w:t>
            </w:r>
          </w:p>
        </w:tc>
        <w:tc>
          <w:tcPr>
            <w:tcW w:w="2126" w:type="dxa"/>
          </w:tcPr>
          <w:p w14:paraId="4962F2F6" w14:textId="0EA2F86A" w:rsidR="00A34B22" w:rsidRDefault="00F340AB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CBSE</w:t>
            </w:r>
          </w:p>
        </w:tc>
        <w:tc>
          <w:tcPr>
            <w:tcW w:w="1803" w:type="dxa"/>
          </w:tcPr>
          <w:p w14:paraId="740F9956" w14:textId="72482997" w:rsidR="00A34B22" w:rsidRDefault="00F17A13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2018-2019</w:t>
            </w:r>
          </w:p>
        </w:tc>
        <w:tc>
          <w:tcPr>
            <w:tcW w:w="2166" w:type="dxa"/>
          </w:tcPr>
          <w:p w14:paraId="157A6D82" w14:textId="64FD3233" w:rsidR="00A34B22" w:rsidRDefault="005A6427" w:rsidP="00A34B2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81.8%</w:t>
            </w:r>
          </w:p>
        </w:tc>
      </w:tr>
    </w:tbl>
    <w:p w14:paraId="08C4D63E" w14:textId="77777777" w:rsidR="002228DE" w:rsidRDefault="002228DE" w:rsidP="000669F3">
      <w:pPr>
        <w:tabs>
          <w:tab w:val="left" w:pos="1232"/>
        </w:tabs>
        <w:rPr>
          <w:sz w:val="22"/>
          <w:szCs w:val="22"/>
          <w:lang w:val="en-US"/>
        </w:rPr>
      </w:pPr>
    </w:p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10201"/>
      </w:tblGrid>
      <w:tr w:rsidR="000669F3" w:rsidRPr="00A34B22" w14:paraId="39E4BCA0" w14:textId="77777777" w:rsidTr="003F69D3">
        <w:tc>
          <w:tcPr>
            <w:tcW w:w="10201" w:type="dxa"/>
            <w:shd w:val="clear" w:color="auto" w:fill="AEAAAA" w:themeFill="background2" w:themeFillShade="BF"/>
          </w:tcPr>
          <w:p w14:paraId="71C551EC" w14:textId="77777777" w:rsidR="000669F3" w:rsidRPr="00A34B22" w:rsidRDefault="000669F3" w:rsidP="003F69D3">
            <w:pPr>
              <w:rPr>
                <w:b/>
                <w:bCs/>
                <w:sz w:val="22"/>
                <w:szCs w:val="22"/>
                <w:lang w:val="en-US"/>
              </w:rPr>
            </w:pPr>
            <w:r w:rsidRPr="00D06B7A">
              <w:rPr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b/>
                <w:bCs/>
                <w:sz w:val="22"/>
                <w:szCs w:val="22"/>
                <w:lang w:val="en-US"/>
              </w:rPr>
              <w:t>ERTIFICATIONS</w:t>
            </w:r>
          </w:p>
        </w:tc>
      </w:tr>
      <w:tr w:rsidR="000669F3" w:rsidRPr="009279A0" w14:paraId="4410DB8F" w14:textId="77777777" w:rsidTr="003F69D3">
        <w:tc>
          <w:tcPr>
            <w:tcW w:w="10201" w:type="dxa"/>
            <w:shd w:val="clear" w:color="auto" w:fill="auto"/>
          </w:tcPr>
          <w:p w14:paraId="17252390" w14:textId="77777777" w:rsidR="000669F3" w:rsidRPr="003B1AD7" w:rsidRDefault="000669F3" w:rsidP="000669F3">
            <w:pPr>
              <w:pStyle w:val="ListParagraph"/>
              <w:numPr>
                <w:ilvl w:val="0"/>
                <w:numId w:val="8"/>
              </w:numPr>
              <w:spacing w:before="100" w:after="100"/>
              <w:ind w:left="460" w:hanging="284"/>
              <w:rPr>
                <w:b/>
                <w:bCs/>
                <w:sz w:val="24"/>
                <w:szCs w:val="24"/>
                <w:lang w:val="en-US"/>
              </w:rPr>
            </w:pPr>
            <w:r w:rsidRPr="00F7214E">
              <w:rPr>
                <w:b/>
                <w:bCs/>
                <w:sz w:val="22"/>
                <w:szCs w:val="22"/>
                <w:lang w:val="en-US"/>
              </w:rPr>
              <w:t xml:space="preserve">PCAP: Programming Essentials in Python </w:t>
            </w:r>
            <w:r w:rsidRPr="003B1AD7">
              <w:rPr>
                <w:sz w:val="22"/>
                <w:szCs w:val="22"/>
              </w:rPr>
              <w:t xml:space="preserve">Cisco Networking Academy collaboration with </w:t>
            </w:r>
            <w:proofErr w:type="spellStart"/>
            <w:r w:rsidRPr="003B1AD7">
              <w:rPr>
                <w:sz w:val="22"/>
                <w:szCs w:val="22"/>
              </w:rPr>
              <w:t>OpenEDG</w:t>
            </w:r>
            <w:proofErr w:type="spellEnd"/>
            <w:r w:rsidRPr="003B1AD7">
              <w:rPr>
                <w:sz w:val="22"/>
                <w:szCs w:val="22"/>
              </w:rPr>
              <w:t xml:space="preserve"> Python Institute</w:t>
            </w:r>
          </w:p>
          <w:p w14:paraId="06D21233" w14:textId="77777777" w:rsidR="000669F3" w:rsidRPr="009279A0" w:rsidRDefault="000669F3" w:rsidP="000669F3">
            <w:pPr>
              <w:pStyle w:val="ListParagraph"/>
              <w:numPr>
                <w:ilvl w:val="0"/>
                <w:numId w:val="8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 w:rsidRPr="00C747F0">
              <w:rPr>
                <w:b/>
                <w:bCs/>
                <w:sz w:val="22"/>
                <w:szCs w:val="22"/>
                <w:lang w:val="en-US"/>
              </w:rPr>
              <w:t>Introduction to Cybersecurity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3B1AD7">
              <w:rPr>
                <w:sz w:val="22"/>
                <w:szCs w:val="22"/>
              </w:rPr>
              <w:t>Cisco Networking Academy</w:t>
            </w:r>
          </w:p>
        </w:tc>
      </w:tr>
    </w:tbl>
    <w:p w14:paraId="0D828592" w14:textId="77777777" w:rsidR="003401A4" w:rsidRDefault="003401A4" w:rsidP="00735AD9">
      <w:pPr>
        <w:tabs>
          <w:tab w:val="left" w:pos="1232"/>
        </w:tabs>
        <w:rPr>
          <w:sz w:val="22"/>
          <w:szCs w:val="22"/>
          <w:lang w:val="en-US"/>
        </w:rPr>
      </w:pPr>
    </w:p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10201"/>
      </w:tblGrid>
      <w:tr w:rsidR="00DE1F14" w:rsidRPr="00A34B22" w14:paraId="613E1F08" w14:textId="77777777" w:rsidTr="00E67B7B">
        <w:tc>
          <w:tcPr>
            <w:tcW w:w="10201" w:type="dxa"/>
            <w:shd w:val="clear" w:color="auto" w:fill="AEAAAA" w:themeFill="background2" w:themeFillShade="BF"/>
          </w:tcPr>
          <w:p w14:paraId="6769CF2F" w14:textId="67CDD249" w:rsidR="00DE1F14" w:rsidRPr="00A34B22" w:rsidRDefault="00AF029D" w:rsidP="00E67B7B">
            <w:pPr>
              <w:rPr>
                <w:b/>
                <w:bCs/>
                <w:sz w:val="22"/>
                <w:szCs w:val="22"/>
                <w:lang w:val="en-US"/>
              </w:rPr>
            </w:pPr>
            <w:r w:rsidRPr="00C05B17">
              <w:rPr>
                <w:b/>
                <w:bCs/>
                <w:sz w:val="24"/>
                <w:szCs w:val="24"/>
                <w:lang w:val="en-US"/>
              </w:rPr>
              <w:t>E</w:t>
            </w:r>
            <w:r w:rsidR="00C05B17">
              <w:rPr>
                <w:b/>
                <w:bCs/>
                <w:sz w:val="22"/>
                <w:szCs w:val="22"/>
                <w:lang w:val="en-US"/>
              </w:rPr>
              <w:t>XTRA-</w:t>
            </w:r>
            <w:r w:rsidR="00C05B17" w:rsidRPr="00C05B17">
              <w:rPr>
                <w:b/>
                <w:bCs/>
                <w:sz w:val="24"/>
                <w:szCs w:val="24"/>
                <w:lang w:val="en-US"/>
              </w:rPr>
              <w:t>C</w:t>
            </w:r>
            <w:r w:rsidR="00C05B17">
              <w:rPr>
                <w:b/>
                <w:bCs/>
                <w:sz w:val="22"/>
                <w:szCs w:val="22"/>
                <w:lang w:val="en-US"/>
              </w:rPr>
              <w:t xml:space="preserve">URRICULAR </w:t>
            </w:r>
            <w:r w:rsidR="00C05B17" w:rsidRPr="00C05B17">
              <w:rPr>
                <w:b/>
                <w:bCs/>
                <w:sz w:val="24"/>
                <w:szCs w:val="24"/>
                <w:lang w:val="en-US"/>
              </w:rPr>
              <w:t>A</w:t>
            </w:r>
            <w:r w:rsidR="00C05B17">
              <w:rPr>
                <w:b/>
                <w:bCs/>
                <w:sz w:val="22"/>
                <w:szCs w:val="22"/>
                <w:lang w:val="en-US"/>
              </w:rPr>
              <w:t>CTIVITY</w:t>
            </w:r>
          </w:p>
        </w:tc>
      </w:tr>
      <w:tr w:rsidR="00DE1F14" w:rsidRPr="00860897" w14:paraId="5794E6CA" w14:textId="77777777" w:rsidTr="00E67B7B">
        <w:tc>
          <w:tcPr>
            <w:tcW w:w="10201" w:type="dxa"/>
            <w:shd w:val="clear" w:color="auto" w:fill="auto"/>
          </w:tcPr>
          <w:p w14:paraId="5F963C7D" w14:textId="3603C056" w:rsidR="00425F3B" w:rsidRPr="00425F3B" w:rsidRDefault="00312AB0" w:rsidP="00F416F9">
            <w:pPr>
              <w:spacing w:before="100" w:after="100" w:line="276" w:lineRule="auto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Under </w:t>
            </w:r>
            <w:r w:rsidR="00425F3B">
              <w:rPr>
                <w:b/>
                <w:bCs/>
                <w:sz w:val="22"/>
                <w:szCs w:val="22"/>
                <w:lang w:val="en-US"/>
              </w:rPr>
              <w:t>NSS (National Service Scheme)</w:t>
            </w:r>
            <w:r>
              <w:rPr>
                <w:b/>
                <w:bCs/>
                <w:sz w:val="22"/>
                <w:szCs w:val="22"/>
                <w:lang w:val="en-US"/>
              </w:rPr>
              <w:t>: -</w:t>
            </w:r>
          </w:p>
          <w:p w14:paraId="3261AC15" w14:textId="77777777" w:rsidR="008F6D53" w:rsidRPr="008F6D53" w:rsidRDefault="008120DA" w:rsidP="008120DA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 w:rsidRPr="006E0BB3">
              <w:rPr>
                <w:b/>
                <w:bCs/>
                <w:sz w:val="22"/>
                <w:szCs w:val="22"/>
                <w:lang w:val="en-US"/>
              </w:rPr>
              <w:t>Volunteer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in </w:t>
            </w:r>
            <w:r>
              <w:rPr>
                <w:b/>
                <w:bCs/>
                <w:sz w:val="22"/>
                <w:szCs w:val="22"/>
                <w:lang w:val="en-US"/>
              </w:rPr>
              <w:t>Food Distribution Drive</w:t>
            </w:r>
            <w:r>
              <w:rPr>
                <w:sz w:val="22"/>
                <w:szCs w:val="22"/>
                <w:lang w:val="en-US"/>
              </w:rPr>
              <w:t xml:space="preserve">, under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Pradhan Mantri Garib Kalyan Yojna </w:t>
            </w:r>
            <w:r>
              <w:rPr>
                <w:sz w:val="22"/>
                <w:szCs w:val="22"/>
                <w:lang w:val="en-US"/>
              </w:rPr>
              <w:t>organized by</w:t>
            </w:r>
          </w:p>
          <w:p w14:paraId="34A79277" w14:textId="2C757DA3" w:rsidR="008120DA" w:rsidRDefault="008120DA" w:rsidP="008F6D53">
            <w:pPr>
              <w:pStyle w:val="ListParagraph"/>
              <w:spacing w:before="100" w:after="100" w:line="360" w:lineRule="auto"/>
              <w:ind w:left="46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Community Connect </w:t>
            </w:r>
            <w:r w:rsidRPr="005A73D8">
              <w:rPr>
                <w:sz w:val="22"/>
                <w:szCs w:val="22"/>
                <w:lang w:val="en-US"/>
              </w:rPr>
              <w:t>and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NSS Cell                                                                                                11</w:t>
            </w:r>
            <w:r w:rsidRPr="00107851">
              <w:rPr>
                <w:b/>
                <w:bCs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January 2022</w:t>
            </w:r>
          </w:p>
          <w:p w14:paraId="5DD3618C" w14:textId="16908245" w:rsidR="006F064D" w:rsidRDefault="00F6362C" w:rsidP="006F064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 w:rsidRPr="006E0BB3">
              <w:rPr>
                <w:b/>
                <w:bCs/>
                <w:sz w:val="22"/>
                <w:szCs w:val="22"/>
                <w:lang w:val="en-US"/>
              </w:rPr>
              <w:t>Volunteer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E05187">
              <w:rPr>
                <w:sz w:val="22"/>
                <w:szCs w:val="22"/>
                <w:lang w:val="en-US"/>
              </w:rPr>
              <w:t xml:space="preserve">in </w:t>
            </w:r>
            <w:r w:rsidR="00E05187" w:rsidRPr="006E0BB3">
              <w:rPr>
                <w:b/>
                <w:bCs/>
                <w:sz w:val="22"/>
                <w:szCs w:val="22"/>
                <w:lang w:val="en-US"/>
              </w:rPr>
              <w:t>8</w:t>
            </w:r>
            <w:r w:rsidR="00E05187" w:rsidRPr="006E0BB3">
              <w:rPr>
                <w:b/>
                <w:bCs/>
                <w:sz w:val="22"/>
                <w:szCs w:val="22"/>
                <w:vertAlign w:val="superscript"/>
                <w:lang w:val="en-US"/>
              </w:rPr>
              <w:t>th</w:t>
            </w:r>
            <w:r w:rsidR="00E05187" w:rsidRPr="006E0BB3">
              <w:rPr>
                <w:b/>
                <w:bCs/>
                <w:sz w:val="22"/>
                <w:szCs w:val="22"/>
                <w:lang w:val="en-US"/>
              </w:rPr>
              <w:t xml:space="preserve"> Annual Special Sports Meet</w:t>
            </w:r>
            <w:r w:rsidR="001066B6">
              <w:rPr>
                <w:sz w:val="22"/>
                <w:szCs w:val="22"/>
                <w:lang w:val="en-US"/>
              </w:rPr>
              <w:t xml:space="preserve"> for </w:t>
            </w:r>
            <w:r w:rsidR="006E0BB3">
              <w:rPr>
                <w:b/>
                <w:bCs/>
                <w:sz w:val="22"/>
                <w:szCs w:val="22"/>
                <w:lang w:val="en-US"/>
              </w:rPr>
              <w:t>p</w:t>
            </w:r>
            <w:r w:rsidR="001066B6" w:rsidRPr="006E0BB3">
              <w:rPr>
                <w:b/>
                <w:bCs/>
                <w:sz w:val="22"/>
                <w:szCs w:val="22"/>
                <w:lang w:val="en-US"/>
              </w:rPr>
              <w:t>erson with Special</w:t>
            </w:r>
            <w:r w:rsidR="00B16B42" w:rsidRPr="006E0BB3">
              <w:rPr>
                <w:b/>
                <w:bCs/>
                <w:sz w:val="22"/>
                <w:szCs w:val="22"/>
                <w:lang w:val="en-US"/>
              </w:rPr>
              <w:t xml:space="preserve"> Need</w:t>
            </w:r>
            <w:r w:rsidR="006938B4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6938B4">
              <w:rPr>
                <w:sz w:val="22"/>
                <w:szCs w:val="22"/>
                <w:lang w:val="en-US"/>
              </w:rPr>
              <w:t>organized by</w:t>
            </w:r>
          </w:p>
          <w:p w14:paraId="277564AB" w14:textId="78349A32" w:rsidR="006E0BB3" w:rsidRDefault="006F064D" w:rsidP="005A73D8">
            <w:pPr>
              <w:pStyle w:val="ListParagraph"/>
              <w:spacing w:before="100" w:after="100" w:line="360" w:lineRule="auto"/>
              <w:ind w:left="46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SUNRISE LEARNING FOUNDATION                                                                                           10</w:t>
            </w:r>
            <w:r w:rsidRPr="00107851">
              <w:rPr>
                <w:b/>
                <w:bCs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December 2022</w:t>
            </w:r>
          </w:p>
          <w:p w14:paraId="5DA3AB44" w14:textId="631B6A76" w:rsidR="005A73D8" w:rsidRPr="008F6D53" w:rsidRDefault="005A73D8" w:rsidP="005A73D8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0" w:hanging="28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Participated </w:t>
            </w:r>
            <w:r>
              <w:rPr>
                <w:sz w:val="22"/>
                <w:szCs w:val="22"/>
                <w:lang w:val="en-US"/>
              </w:rPr>
              <w:t xml:space="preserve">in </w:t>
            </w:r>
            <w:r w:rsidRPr="005A73D8">
              <w:rPr>
                <w:b/>
                <w:bCs/>
                <w:sz w:val="22"/>
                <w:szCs w:val="22"/>
                <w:lang w:val="en-US"/>
              </w:rPr>
              <w:t>Annual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Half Marathon </w:t>
            </w:r>
            <w:r>
              <w:rPr>
                <w:sz w:val="22"/>
                <w:szCs w:val="22"/>
                <w:lang w:val="en-US"/>
              </w:rPr>
              <w:t xml:space="preserve">organized by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NSS Cell </w:t>
            </w:r>
            <w:r w:rsidRPr="005A73D8">
              <w:rPr>
                <w:sz w:val="22"/>
                <w:szCs w:val="22"/>
                <w:lang w:val="en-US"/>
              </w:rPr>
              <w:t>and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2642466F" w14:textId="5D3A6B78" w:rsidR="005A73D8" w:rsidRPr="005A73D8" w:rsidRDefault="00941C7E" w:rsidP="005A73D8">
            <w:pPr>
              <w:pStyle w:val="ListParagraph"/>
              <w:spacing w:before="100" w:after="100"/>
              <w:ind w:left="460"/>
              <w:rPr>
                <w:b/>
                <w:bCs/>
                <w:sz w:val="22"/>
                <w:szCs w:val="22"/>
                <w:lang w:val="en-US"/>
              </w:rPr>
            </w:pPr>
            <w:r w:rsidRPr="005A73D8">
              <w:rPr>
                <w:b/>
                <w:bCs/>
                <w:sz w:val="22"/>
                <w:szCs w:val="22"/>
                <w:lang w:val="en-US"/>
              </w:rPr>
              <w:t>Guru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Gobind Singh Indraprastha University</w:t>
            </w:r>
            <w:r w:rsidR="005A73D8">
              <w:rPr>
                <w:b/>
                <w:bCs/>
                <w:sz w:val="22"/>
                <w:szCs w:val="22"/>
                <w:lang w:val="en-US"/>
              </w:rPr>
              <w:t xml:space="preserve">                       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5A73D8">
              <w:rPr>
                <w:b/>
                <w:bCs/>
                <w:sz w:val="22"/>
                <w:szCs w:val="22"/>
                <w:lang w:val="en-US"/>
              </w:rPr>
              <w:t xml:space="preserve">                                                         31</w:t>
            </w:r>
            <w:r w:rsidR="005A73D8" w:rsidRPr="00107851">
              <w:rPr>
                <w:b/>
                <w:bCs/>
                <w:sz w:val="22"/>
                <w:szCs w:val="22"/>
                <w:vertAlign w:val="superscript"/>
                <w:lang w:val="en-US"/>
              </w:rPr>
              <w:t>TH</w:t>
            </w:r>
            <w:r w:rsidR="005A73D8">
              <w:rPr>
                <w:b/>
                <w:bCs/>
                <w:sz w:val="22"/>
                <w:szCs w:val="22"/>
                <w:lang w:val="en-US"/>
              </w:rPr>
              <w:t xml:space="preserve"> March 2023</w:t>
            </w:r>
          </w:p>
        </w:tc>
      </w:tr>
    </w:tbl>
    <w:p w14:paraId="6440807E" w14:textId="77777777" w:rsidR="00C05B17" w:rsidRDefault="00C05B17" w:rsidP="00735AD9">
      <w:pPr>
        <w:tabs>
          <w:tab w:val="left" w:pos="1232"/>
        </w:tabs>
        <w:rPr>
          <w:sz w:val="22"/>
          <w:szCs w:val="22"/>
          <w:lang w:val="en-US"/>
        </w:rPr>
      </w:pPr>
    </w:p>
    <w:tbl>
      <w:tblPr>
        <w:tblStyle w:val="TableGrid"/>
        <w:tblW w:w="10201" w:type="dxa"/>
        <w:tblInd w:w="-567" w:type="dxa"/>
        <w:tblLook w:val="04A0" w:firstRow="1" w:lastRow="0" w:firstColumn="1" w:lastColumn="0" w:noHBand="0" w:noVBand="1"/>
      </w:tblPr>
      <w:tblGrid>
        <w:gridCol w:w="3256"/>
        <w:gridCol w:w="6945"/>
      </w:tblGrid>
      <w:tr w:rsidR="00E00B57" w:rsidRPr="00A34B22" w14:paraId="4B95C867" w14:textId="77777777" w:rsidTr="00E67B7B">
        <w:tc>
          <w:tcPr>
            <w:tcW w:w="10201" w:type="dxa"/>
            <w:gridSpan w:val="2"/>
            <w:shd w:val="clear" w:color="auto" w:fill="AEAAAA" w:themeFill="background2" w:themeFillShade="BF"/>
          </w:tcPr>
          <w:p w14:paraId="691451DF" w14:textId="5B7C7145" w:rsidR="00E00B57" w:rsidRPr="00A34B22" w:rsidRDefault="00E00B57" w:rsidP="00E67B7B">
            <w:pPr>
              <w:rPr>
                <w:b/>
                <w:bCs/>
                <w:sz w:val="22"/>
                <w:szCs w:val="22"/>
                <w:lang w:val="en-US"/>
              </w:rPr>
            </w:pPr>
            <w:r w:rsidRPr="00D67A20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ERSONAL </w:t>
            </w:r>
            <w:r w:rsidRPr="00D67A20">
              <w:rPr>
                <w:b/>
                <w:bCs/>
                <w:sz w:val="24"/>
                <w:szCs w:val="24"/>
                <w:lang w:val="en-US"/>
              </w:rPr>
              <w:t>V</w:t>
            </w:r>
            <w:r>
              <w:rPr>
                <w:b/>
                <w:bCs/>
                <w:sz w:val="22"/>
                <w:szCs w:val="22"/>
                <w:lang w:val="en-US"/>
              </w:rPr>
              <w:t>ITAE</w:t>
            </w:r>
          </w:p>
        </w:tc>
      </w:tr>
      <w:tr w:rsidR="00E00B57" w14:paraId="48552EEC" w14:textId="77777777" w:rsidTr="00E00B57">
        <w:tc>
          <w:tcPr>
            <w:tcW w:w="3256" w:type="dxa"/>
          </w:tcPr>
          <w:p w14:paraId="578B3C03" w14:textId="495DD51B" w:rsidR="00E00B57" w:rsidRDefault="002E2E4E" w:rsidP="003B1AD7">
            <w:pPr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Date Of Birth</w:t>
            </w:r>
          </w:p>
        </w:tc>
        <w:tc>
          <w:tcPr>
            <w:tcW w:w="6945" w:type="dxa"/>
          </w:tcPr>
          <w:p w14:paraId="138A2991" w14:textId="4337DEFD" w:rsidR="00E00B57" w:rsidRDefault="0049427C" w:rsidP="003B1AD7">
            <w:pPr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</w:t>
            </w:r>
            <w:r w:rsidRPr="0049427C">
              <w:rPr>
                <w:sz w:val="22"/>
                <w:szCs w:val="22"/>
                <w:vertAlign w:val="superscript"/>
                <w:lang w:val="en-US"/>
              </w:rPr>
              <w:t>st</w:t>
            </w:r>
            <w:r>
              <w:rPr>
                <w:sz w:val="22"/>
                <w:szCs w:val="22"/>
                <w:lang w:val="en-US"/>
              </w:rPr>
              <w:t xml:space="preserve"> March, 2004</w:t>
            </w:r>
          </w:p>
        </w:tc>
      </w:tr>
      <w:tr w:rsidR="003B1AD7" w14:paraId="366ADA18" w14:textId="77777777" w:rsidTr="00E729AA">
        <w:tc>
          <w:tcPr>
            <w:tcW w:w="3256" w:type="dxa"/>
          </w:tcPr>
          <w:p w14:paraId="06F5ED94" w14:textId="75C5B1B7" w:rsidR="003B1AD7" w:rsidRDefault="003B1AD7" w:rsidP="003B1AD7">
            <w:pPr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Permanent Address</w:t>
            </w:r>
          </w:p>
        </w:tc>
        <w:tc>
          <w:tcPr>
            <w:tcW w:w="6945" w:type="dxa"/>
            <w:vAlign w:val="bottom"/>
          </w:tcPr>
          <w:p w14:paraId="23A7F214" w14:textId="23EC75E4" w:rsidR="003B1AD7" w:rsidRDefault="003B1AD7" w:rsidP="003B1AD7">
            <w:pPr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</w:rPr>
              <w:t>A-189 Gulab Bagh, Uttam Nagar, New Delhi-110059</w:t>
            </w:r>
          </w:p>
        </w:tc>
      </w:tr>
      <w:tr w:rsidR="003B1AD7" w14:paraId="2504E299" w14:textId="77777777" w:rsidTr="00E00B57">
        <w:tc>
          <w:tcPr>
            <w:tcW w:w="3256" w:type="dxa"/>
          </w:tcPr>
          <w:p w14:paraId="3C3DAB9A" w14:textId="2AC582FA" w:rsidR="003B1AD7" w:rsidRDefault="003B1AD7" w:rsidP="003B1AD7">
            <w:pPr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Nationality</w:t>
            </w:r>
          </w:p>
        </w:tc>
        <w:tc>
          <w:tcPr>
            <w:tcW w:w="6945" w:type="dxa"/>
          </w:tcPr>
          <w:p w14:paraId="24ED0777" w14:textId="361FFF4C" w:rsidR="003B1AD7" w:rsidRDefault="003B1AD7" w:rsidP="003B1AD7">
            <w:pPr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Indian</w:t>
            </w:r>
          </w:p>
        </w:tc>
      </w:tr>
      <w:tr w:rsidR="003B1AD7" w14:paraId="67FAE25F" w14:textId="77777777" w:rsidTr="00E00B57">
        <w:tc>
          <w:tcPr>
            <w:tcW w:w="3256" w:type="dxa"/>
          </w:tcPr>
          <w:p w14:paraId="128D5738" w14:textId="19EDCDF0" w:rsidR="003B1AD7" w:rsidRDefault="003B1AD7" w:rsidP="003B1AD7">
            <w:pPr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Gender</w:t>
            </w:r>
          </w:p>
        </w:tc>
        <w:tc>
          <w:tcPr>
            <w:tcW w:w="6945" w:type="dxa"/>
          </w:tcPr>
          <w:p w14:paraId="5357BD02" w14:textId="37A93C7B" w:rsidR="003B1AD7" w:rsidRDefault="003B1AD7" w:rsidP="003B1AD7">
            <w:pPr>
              <w:spacing w:before="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Male</w:t>
            </w:r>
          </w:p>
        </w:tc>
      </w:tr>
    </w:tbl>
    <w:p w14:paraId="5E1A52F6" w14:textId="77777777" w:rsidR="00425F3B" w:rsidRPr="00735AD9" w:rsidRDefault="00425F3B" w:rsidP="000669F3">
      <w:pPr>
        <w:tabs>
          <w:tab w:val="left" w:pos="1232"/>
        </w:tabs>
        <w:rPr>
          <w:sz w:val="22"/>
          <w:szCs w:val="22"/>
          <w:lang w:val="en-US"/>
        </w:rPr>
      </w:pPr>
    </w:p>
    <w:sectPr w:rsidR="00425F3B" w:rsidRPr="00735AD9" w:rsidSect="00B73404">
      <w:footerReference w:type="default" r:id="rId9"/>
      <w:pgSz w:w="11906" w:h="16838"/>
      <w:pgMar w:top="709" w:right="707" w:bottom="709" w:left="1440" w:header="708" w:footer="42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5F658" w14:textId="77777777" w:rsidR="00543E15" w:rsidRDefault="00543E15" w:rsidP="006430AF">
      <w:r>
        <w:separator/>
      </w:r>
    </w:p>
  </w:endnote>
  <w:endnote w:type="continuationSeparator" w:id="0">
    <w:p w14:paraId="3C6F9080" w14:textId="77777777" w:rsidR="00543E15" w:rsidRDefault="00543E15" w:rsidP="00643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537B1" w14:textId="7C906339" w:rsidR="00F96026" w:rsidRPr="00CA12ED" w:rsidRDefault="00F96026" w:rsidP="00F96026">
    <w:pPr>
      <w:pStyle w:val="Footer"/>
      <w:jc w:val="center"/>
      <w:rPr>
        <w:color w:val="000000" w:themeColor="text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50E00" w14:textId="77777777" w:rsidR="00543E15" w:rsidRDefault="00543E15" w:rsidP="006430AF">
      <w:r>
        <w:separator/>
      </w:r>
    </w:p>
  </w:footnote>
  <w:footnote w:type="continuationSeparator" w:id="0">
    <w:p w14:paraId="419C277F" w14:textId="77777777" w:rsidR="00543E15" w:rsidRDefault="00543E15" w:rsidP="00643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57A502C"/>
    <w:multiLevelType w:val="hybridMultilevel"/>
    <w:tmpl w:val="BED48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3862"/>
    <w:multiLevelType w:val="hybridMultilevel"/>
    <w:tmpl w:val="73E0E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109A3"/>
    <w:multiLevelType w:val="hybridMultilevel"/>
    <w:tmpl w:val="8E1E7628"/>
    <w:lvl w:ilvl="0" w:tplc="410E1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499934">
    <w:abstractNumId w:val="0"/>
  </w:num>
  <w:num w:numId="2" w16cid:durableId="1419716786">
    <w:abstractNumId w:val="1"/>
  </w:num>
  <w:num w:numId="3" w16cid:durableId="4749885">
    <w:abstractNumId w:val="2"/>
  </w:num>
  <w:num w:numId="4" w16cid:durableId="1248736176">
    <w:abstractNumId w:val="3"/>
  </w:num>
  <w:num w:numId="5" w16cid:durableId="371076182">
    <w:abstractNumId w:val="4"/>
  </w:num>
  <w:num w:numId="6" w16cid:durableId="717243641">
    <w:abstractNumId w:val="7"/>
  </w:num>
  <w:num w:numId="7" w16cid:durableId="2131241997">
    <w:abstractNumId w:val="6"/>
  </w:num>
  <w:num w:numId="8" w16cid:durableId="1016538734">
    <w:abstractNumId w:val="5"/>
  </w:num>
  <w:num w:numId="9" w16cid:durableId="15412424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AF"/>
    <w:rsid w:val="00032C95"/>
    <w:rsid w:val="000462A3"/>
    <w:rsid w:val="000669F3"/>
    <w:rsid w:val="00083F35"/>
    <w:rsid w:val="000A5299"/>
    <w:rsid w:val="000F1002"/>
    <w:rsid w:val="000F41A4"/>
    <w:rsid w:val="000F720A"/>
    <w:rsid w:val="001066B6"/>
    <w:rsid w:val="00107851"/>
    <w:rsid w:val="00133E50"/>
    <w:rsid w:val="001421E3"/>
    <w:rsid w:val="00174D09"/>
    <w:rsid w:val="00177B57"/>
    <w:rsid w:val="001A2067"/>
    <w:rsid w:val="001A6130"/>
    <w:rsid w:val="001B4702"/>
    <w:rsid w:val="001C111F"/>
    <w:rsid w:val="001C252F"/>
    <w:rsid w:val="001E3B3F"/>
    <w:rsid w:val="001F205D"/>
    <w:rsid w:val="0020649B"/>
    <w:rsid w:val="00216A8D"/>
    <w:rsid w:val="002228DE"/>
    <w:rsid w:val="00227664"/>
    <w:rsid w:val="00271A58"/>
    <w:rsid w:val="002B6374"/>
    <w:rsid w:val="002E2E4E"/>
    <w:rsid w:val="00312AB0"/>
    <w:rsid w:val="003401A4"/>
    <w:rsid w:val="00342B30"/>
    <w:rsid w:val="00346976"/>
    <w:rsid w:val="0036529C"/>
    <w:rsid w:val="00372723"/>
    <w:rsid w:val="003A2B96"/>
    <w:rsid w:val="003B1AD7"/>
    <w:rsid w:val="003C20E2"/>
    <w:rsid w:val="003D5502"/>
    <w:rsid w:val="003D6C01"/>
    <w:rsid w:val="00406E1D"/>
    <w:rsid w:val="0041084A"/>
    <w:rsid w:val="00425F3B"/>
    <w:rsid w:val="00434FBA"/>
    <w:rsid w:val="004413DC"/>
    <w:rsid w:val="0049427C"/>
    <w:rsid w:val="004A4920"/>
    <w:rsid w:val="004B1053"/>
    <w:rsid w:val="004F0887"/>
    <w:rsid w:val="004F139A"/>
    <w:rsid w:val="005116DA"/>
    <w:rsid w:val="00512037"/>
    <w:rsid w:val="0051283B"/>
    <w:rsid w:val="00543E15"/>
    <w:rsid w:val="0055010B"/>
    <w:rsid w:val="005A5793"/>
    <w:rsid w:val="005A6427"/>
    <w:rsid w:val="005A73D8"/>
    <w:rsid w:val="005C2DF7"/>
    <w:rsid w:val="005D27C4"/>
    <w:rsid w:val="005D2F63"/>
    <w:rsid w:val="0061549C"/>
    <w:rsid w:val="00641405"/>
    <w:rsid w:val="006430AF"/>
    <w:rsid w:val="00654B13"/>
    <w:rsid w:val="00663843"/>
    <w:rsid w:val="00682B54"/>
    <w:rsid w:val="006938B4"/>
    <w:rsid w:val="006B4114"/>
    <w:rsid w:val="006C0BEF"/>
    <w:rsid w:val="006D2A56"/>
    <w:rsid w:val="006E0BB3"/>
    <w:rsid w:val="006F064D"/>
    <w:rsid w:val="00731A29"/>
    <w:rsid w:val="00735AD9"/>
    <w:rsid w:val="007617EB"/>
    <w:rsid w:val="0076194D"/>
    <w:rsid w:val="007A14AD"/>
    <w:rsid w:val="007C4B54"/>
    <w:rsid w:val="007E6442"/>
    <w:rsid w:val="007F48B2"/>
    <w:rsid w:val="00806D81"/>
    <w:rsid w:val="008120DA"/>
    <w:rsid w:val="00812D5A"/>
    <w:rsid w:val="0081501F"/>
    <w:rsid w:val="008552B4"/>
    <w:rsid w:val="00860897"/>
    <w:rsid w:val="008F6D53"/>
    <w:rsid w:val="00913B48"/>
    <w:rsid w:val="009279A0"/>
    <w:rsid w:val="00936785"/>
    <w:rsid w:val="00941C7E"/>
    <w:rsid w:val="009566DB"/>
    <w:rsid w:val="00966DAE"/>
    <w:rsid w:val="0097059D"/>
    <w:rsid w:val="009920E8"/>
    <w:rsid w:val="009D6E24"/>
    <w:rsid w:val="009E1944"/>
    <w:rsid w:val="009F0E65"/>
    <w:rsid w:val="00A0482A"/>
    <w:rsid w:val="00A26BCB"/>
    <w:rsid w:val="00A34B22"/>
    <w:rsid w:val="00A37647"/>
    <w:rsid w:val="00A57F31"/>
    <w:rsid w:val="00A61702"/>
    <w:rsid w:val="00A961C4"/>
    <w:rsid w:val="00AF029D"/>
    <w:rsid w:val="00B01278"/>
    <w:rsid w:val="00B16B42"/>
    <w:rsid w:val="00B16F42"/>
    <w:rsid w:val="00B4547A"/>
    <w:rsid w:val="00B73404"/>
    <w:rsid w:val="00B7398C"/>
    <w:rsid w:val="00BA2586"/>
    <w:rsid w:val="00BC1503"/>
    <w:rsid w:val="00BC3B19"/>
    <w:rsid w:val="00C05B17"/>
    <w:rsid w:val="00C0768C"/>
    <w:rsid w:val="00C11DA4"/>
    <w:rsid w:val="00C12125"/>
    <w:rsid w:val="00C13690"/>
    <w:rsid w:val="00C747F0"/>
    <w:rsid w:val="00CA12ED"/>
    <w:rsid w:val="00CC166E"/>
    <w:rsid w:val="00CC61F0"/>
    <w:rsid w:val="00CD7DFD"/>
    <w:rsid w:val="00D06B7A"/>
    <w:rsid w:val="00D43AF2"/>
    <w:rsid w:val="00D63348"/>
    <w:rsid w:val="00D67A20"/>
    <w:rsid w:val="00DD0332"/>
    <w:rsid w:val="00DD51EC"/>
    <w:rsid w:val="00DE1F14"/>
    <w:rsid w:val="00DF29CD"/>
    <w:rsid w:val="00E00B57"/>
    <w:rsid w:val="00E05187"/>
    <w:rsid w:val="00E23B14"/>
    <w:rsid w:val="00EA5681"/>
    <w:rsid w:val="00EB5B42"/>
    <w:rsid w:val="00EC1B0F"/>
    <w:rsid w:val="00F17A13"/>
    <w:rsid w:val="00F340AB"/>
    <w:rsid w:val="00F416F9"/>
    <w:rsid w:val="00F455B5"/>
    <w:rsid w:val="00F50EC1"/>
    <w:rsid w:val="00F6362C"/>
    <w:rsid w:val="00F7214E"/>
    <w:rsid w:val="00F850AF"/>
    <w:rsid w:val="00F96026"/>
    <w:rsid w:val="00FA14FD"/>
    <w:rsid w:val="00F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C1658"/>
  <w15:chartTrackingRefBased/>
  <w15:docId w15:val="{1F33C382-D677-453F-91FE-C62654A4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9D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0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0AF"/>
  </w:style>
  <w:style w:type="paragraph" w:styleId="Footer">
    <w:name w:val="footer"/>
    <w:basedOn w:val="Normal"/>
    <w:link w:val="FooterChar"/>
    <w:uiPriority w:val="99"/>
    <w:unhideWhenUsed/>
    <w:rsid w:val="006430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0AF"/>
  </w:style>
  <w:style w:type="character" w:styleId="Hyperlink">
    <w:name w:val="Hyperlink"/>
    <w:basedOn w:val="DefaultParagraphFont"/>
    <w:uiPriority w:val="99"/>
    <w:unhideWhenUsed/>
    <w:rsid w:val="00643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0A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455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3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8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1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7296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5823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7945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04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9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maadityan200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BD5C8-295D-4AF4-B3E0-C22616A8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Adityan Verma</dc:creator>
  <cp:keywords/>
  <dc:description/>
  <cp:lastModifiedBy>Adityan Verma</cp:lastModifiedBy>
  <cp:revision>129</cp:revision>
  <cp:lastPrinted>2024-07-01T13:04:00Z</cp:lastPrinted>
  <dcterms:created xsi:type="dcterms:W3CDTF">2023-03-28T14:45:00Z</dcterms:created>
  <dcterms:modified xsi:type="dcterms:W3CDTF">2024-07-01T13:18:00Z</dcterms:modified>
</cp:coreProperties>
</file>